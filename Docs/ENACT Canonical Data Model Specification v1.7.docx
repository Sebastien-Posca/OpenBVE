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8E6EFB" w16cid:durableId="1FCFED7D"/>
  <w16cid:commentId w16cid:paraId="19BA1684" w16cid:durableId="1FCFF6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Times New Roman"/>
    <w:charset w:val="00"/>
    <w:family w:val="auto"/>
    <w:pitch w:val="variable"/>
  </w:font>
  <w:font w:name="Sabo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E1D67EB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AF9A5D8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9C2498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5D3AD67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72A9FC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5106A79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2"/>
    <w:multiLevelType w:val="multilevel"/>
    <w:tmpl w:val="00000002"/>
    <w:name w:val="WW8Num8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427"/>
        </w:tabs>
        <w:ind w:left="427" w:hanging="360"/>
      </w:pPr>
    </w:lvl>
    <w:lvl w:ilvl="2">
      <w:start w:val="1"/>
      <w:numFmt w:val="decimal"/>
      <w:lvlText w:val="%1.%2.%3."/>
      <w:lvlJc w:val="left"/>
      <w:pPr>
        <w:tabs>
          <w:tab w:val="num" w:pos="494"/>
        </w:tabs>
        <w:ind w:left="494" w:hanging="360"/>
      </w:pPr>
    </w:lvl>
    <w:lvl w:ilvl="3">
      <w:start w:val="1"/>
      <w:numFmt w:val="decimal"/>
      <w:lvlText w:val="%1.%2.%3.%4."/>
      <w:lvlJc w:val="left"/>
      <w:pPr>
        <w:tabs>
          <w:tab w:val="num" w:pos="561"/>
        </w:tabs>
        <w:ind w:left="561" w:hanging="360"/>
      </w:pPr>
    </w:lvl>
    <w:lvl w:ilvl="4">
      <w:start w:val="1"/>
      <w:numFmt w:val="decimal"/>
      <w:lvlText w:val="%1.%2.%3.%4.%5."/>
      <w:lvlJc w:val="left"/>
      <w:pPr>
        <w:tabs>
          <w:tab w:val="num" w:pos="628"/>
        </w:tabs>
        <w:ind w:left="628" w:hanging="360"/>
      </w:pPr>
    </w:lvl>
    <w:lvl w:ilvl="5">
      <w:start w:val="1"/>
      <w:numFmt w:val="decimal"/>
      <w:lvlText w:val="%1.%2.%3.%4.%5.%6."/>
      <w:lvlJc w:val="left"/>
      <w:pPr>
        <w:tabs>
          <w:tab w:val="num" w:pos="695"/>
        </w:tabs>
        <w:ind w:left="695" w:hanging="360"/>
      </w:pPr>
    </w:lvl>
    <w:lvl w:ilvl="6">
      <w:start w:val="1"/>
      <w:numFmt w:val="decimal"/>
      <w:lvlText w:val="%1.%2.%3.%4.%5.%6.%7."/>
      <w:lvlJc w:val="left"/>
      <w:pPr>
        <w:tabs>
          <w:tab w:val="num" w:pos="762"/>
        </w:tabs>
        <w:ind w:left="7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829"/>
        </w:tabs>
        <w:ind w:left="82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96"/>
        </w:tabs>
        <w:ind w:left="896" w:hanging="360"/>
      </w:pPr>
    </w:lvl>
  </w:abstractNum>
  <w:abstractNum w:abstractNumId="8" w15:restartNumberingAfterBreak="0">
    <w:nsid w:val="00000004"/>
    <w:multiLevelType w:val="multilevel"/>
    <w:tmpl w:val="00000004"/>
    <w:name w:val="WW8Num3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8"/>
    <w:multiLevelType w:val="multilevel"/>
    <w:tmpl w:val="00000008"/>
    <w:name w:val="WW8Num1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15"/>
    <w:multiLevelType w:val="multilevel"/>
    <w:tmpl w:val="00000015"/>
    <w:name w:val="WW8Num34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19"/>
    <w:multiLevelType w:val="multilevel"/>
    <w:tmpl w:val="440ABD62"/>
    <w:name w:val="WW8Num30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67D1F6D"/>
    <w:multiLevelType w:val="multilevel"/>
    <w:tmpl w:val="579ED8DC"/>
    <w:styleLink w:val="mystyle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  <w:sz w:val="4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AE33FDD"/>
    <w:multiLevelType w:val="hybridMultilevel"/>
    <w:tmpl w:val="F6DC0E02"/>
    <w:lvl w:ilvl="0" w:tplc="B74C5D0C">
      <w:start w:val="1"/>
      <w:numFmt w:val="upperLetter"/>
      <w:pStyle w:val="Appendix"/>
      <w:lvlText w:val="Appendix 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802C2"/>
    <w:multiLevelType w:val="hybridMultilevel"/>
    <w:tmpl w:val="058E5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96F95"/>
    <w:multiLevelType w:val="singleLevel"/>
    <w:tmpl w:val="292866AC"/>
    <w:lvl w:ilvl="0">
      <w:start w:val="1"/>
      <w:numFmt w:val="decimal"/>
      <w:pStyle w:val="References"/>
      <w:lvlText w:val="[%1]"/>
      <w:lvlJc w:val="left"/>
      <w:pPr>
        <w:tabs>
          <w:tab w:val="num" w:pos="2340"/>
        </w:tabs>
        <w:ind w:left="1980" w:hanging="360"/>
      </w:pPr>
    </w:lvl>
  </w:abstractNum>
  <w:abstractNum w:abstractNumId="16" w15:restartNumberingAfterBreak="0">
    <w:nsid w:val="1DBC722F"/>
    <w:multiLevelType w:val="hybridMultilevel"/>
    <w:tmpl w:val="801AC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B1529"/>
    <w:multiLevelType w:val="hybridMultilevel"/>
    <w:tmpl w:val="EB8C0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769"/>
    <w:multiLevelType w:val="hybridMultilevel"/>
    <w:tmpl w:val="091AA012"/>
    <w:lvl w:ilvl="0" w:tplc="66B6D176">
      <w:start w:val="1"/>
      <w:numFmt w:val="lowerLetter"/>
      <w:pStyle w:val="Listaconletras"/>
      <w:lvlText w:val="%1)"/>
      <w:lvlJc w:val="right"/>
      <w:pPr>
        <w:tabs>
          <w:tab w:val="num" w:pos="454"/>
        </w:tabs>
        <w:ind w:left="454" w:hanging="57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4240C77"/>
    <w:multiLevelType w:val="hybridMultilevel"/>
    <w:tmpl w:val="CFE05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C2664"/>
    <w:multiLevelType w:val="multilevel"/>
    <w:tmpl w:val="49F80762"/>
    <w:lvl w:ilvl="0">
      <w:start w:val="1"/>
      <w:numFmt w:val="decimal"/>
      <w:pStyle w:val="TtuloTDC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8652FFC"/>
    <w:multiLevelType w:val="hybridMultilevel"/>
    <w:tmpl w:val="250C9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41378"/>
    <w:multiLevelType w:val="hybridMultilevel"/>
    <w:tmpl w:val="525C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50FA3"/>
    <w:multiLevelType w:val="hybridMultilevel"/>
    <w:tmpl w:val="1DEC4FAA"/>
    <w:lvl w:ilvl="0" w:tplc="EEA4C58E">
      <w:start w:val="1"/>
      <w:numFmt w:val="upperLetter"/>
      <w:pStyle w:val="AppendixHeading1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D15FA"/>
    <w:multiLevelType w:val="hybridMultilevel"/>
    <w:tmpl w:val="A280A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1150E"/>
    <w:multiLevelType w:val="multilevel"/>
    <w:tmpl w:val="A024326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66E2330"/>
    <w:multiLevelType w:val="hybridMultilevel"/>
    <w:tmpl w:val="852A23D8"/>
    <w:lvl w:ilvl="0" w:tplc="914A6668">
      <w:start w:val="1"/>
      <w:numFmt w:val="decimal"/>
      <w:pStyle w:val="Illustration"/>
      <w:lvlText w:val="Chapter %1         "/>
      <w:lvlJc w:val="left"/>
      <w:pPr>
        <w:ind w:left="50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96510"/>
    <w:multiLevelType w:val="hybridMultilevel"/>
    <w:tmpl w:val="DEA033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56040"/>
    <w:multiLevelType w:val="hybridMultilevel"/>
    <w:tmpl w:val="FBDCC350"/>
    <w:lvl w:ilvl="0" w:tplc="0409000F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43F1C"/>
    <w:multiLevelType w:val="multilevel"/>
    <w:tmpl w:val="4CBADD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DE14C1A"/>
    <w:multiLevelType w:val="hybridMultilevel"/>
    <w:tmpl w:val="CD0AB2CA"/>
    <w:lvl w:ilvl="0" w:tplc="CFA80252">
      <w:start w:val="1"/>
      <w:numFmt w:val="decimal"/>
      <w:pStyle w:val="Reference"/>
      <w:lvlText w:val="[%1]"/>
      <w:lvlJc w:val="left"/>
      <w:pPr>
        <w:ind w:left="502" w:hanging="360"/>
      </w:pPr>
      <w:rPr>
        <w:rFonts w:hint="default"/>
      </w:rPr>
    </w:lvl>
    <w:lvl w:ilvl="1" w:tplc="5C105F0E">
      <w:start w:val="1"/>
      <w:numFmt w:val="lowerLetter"/>
      <w:lvlText w:val="%2)"/>
      <w:lvlJc w:val="left"/>
      <w:pPr>
        <w:tabs>
          <w:tab w:val="num" w:pos="1582"/>
        </w:tabs>
        <w:ind w:left="1582" w:hanging="360"/>
      </w:pPr>
      <w:rPr>
        <w:rFonts w:hint="default"/>
      </w:rPr>
    </w:lvl>
    <w:lvl w:ilvl="2" w:tplc="2A568562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9C4EED42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97D411A4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FD765C0A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51E8A51C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91D29EA6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D076C1EE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31" w15:restartNumberingAfterBreak="0">
    <w:nsid w:val="5F022BCC"/>
    <w:multiLevelType w:val="hybridMultilevel"/>
    <w:tmpl w:val="E0F4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90986"/>
    <w:multiLevelType w:val="hybridMultilevel"/>
    <w:tmpl w:val="F512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C147B"/>
    <w:multiLevelType w:val="hybridMultilevel"/>
    <w:tmpl w:val="BC3A8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25E9D"/>
    <w:multiLevelType w:val="hybridMultilevel"/>
    <w:tmpl w:val="61160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C77EE"/>
    <w:multiLevelType w:val="multilevel"/>
    <w:tmpl w:val="25163A9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01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432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FC333D3"/>
    <w:multiLevelType w:val="hybridMultilevel"/>
    <w:tmpl w:val="F95E56F4"/>
    <w:lvl w:ilvl="0" w:tplc="303CF6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28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12"/>
  </w:num>
  <w:num w:numId="10">
    <w:abstractNumId w:val="26"/>
  </w:num>
  <w:num w:numId="11">
    <w:abstractNumId w:val="13"/>
  </w:num>
  <w:num w:numId="12">
    <w:abstractNumId w:val="23"/>
  </w:num>
  <w:num w:numId="13">
    <w:abstractNumId w:val="20"/>
  </w:num>
  <w:num w:numId="14">
    <w:abstractNumId w:val="29"/>
  </w:num>
  <w:num w:numId="15">
    <w:abstractNumId w:val="30"/>
  </w:num>
  <w:num w:numId="16">
    <w:abstractNumId w:val="16"/>
  </w:num>
  <w:num w:numId="17">
    <w:abstractNumId w:val="32"/>
  </w:num>
  <w:num w:numId="18">
    <w:abstractNumId w:val="25"/>
  </w:num>
  <w:num w:numId="19">
    <w:abstractNumId w:val="35"/>
  </w:num>
  <w:num w:numId="20">
    <w:abstractNumId w:val="19"/>
  </w:num>
  <w:num w:numId="21">
    <w:abstractNumId w:val="34"/>
  </w:num>
  <w:num w:numId="22">
    <w:abstractNumId w:val="36"/>
  </w:num>
  <w:num w:numId="23">
    <w:abstractNumId w:val="31"/>
  </w:num>
  <w:num w:numId="24">
    <w:abstractNumId w:val="17"/>
  </w:num>
  <w:num w:numId="25">
    <w:abstractNumId w:val="22"/>
  </w:num>
  <w:num w:numId="26">
    <w:abstractNumId w:val="14"/>
  </w:num>
  <w:num w:numId="27">
    <w:abstractNumId w:val="24"/>
  </w:num>
  <w:num w:numId="28">
    <w:abstractNumId w:val="18"/>
  </w:num>
  <w:num w:numId="29">
    <w:abstractNumId w:val="33"/>
  </w:num>
  <w:num w:numId="30">
    <w:abstractNumId w:val="21"/>
  </w:num>
  <w:num w:numId="31">
    <w:abstractNumId w:val="27"/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75"/>
    <w:rsid w:val="00001536"/>
    <w:rsid w:val="00001B63"/>
    <w:rsid w:val="000032CD"/>
    <w:rsid w:val="00003CFE"/>
    <w:rsid w:val="00004309"/>
    <w:rsid w:val="00005BD6"/>
    <w:rsid w:val="000069D9"/>
    <w:rsid w:val="00007373"/>
    <w:rsid w:val="000078F8"/>
    <w:rsid w:val="00007C55"/>
    <w:rsid w:val="00010832"/>
    <w:rsid w:val="000113A7"/>
    <w:rsid w:val="00011692"/>
    <w:rsid w:val="00011781"/>
    <w:rsid w:val="00011F12"/>
    <w:rsid w:val="00012A37"/>
    <w:rsid w:val="00013092"/>
    <w:rsid w:val="000134FB"/>
    <w:rsid w:val="000144C3"/>
    <w:rsid w:val="00014E25"/>
    <w:rsid w:val="00015CFF"/>
    <w:rsid w:val="00020D19"/>
    <w:rsid w:val="000214E4"/>
    <w:rsid w:val="00021735"/>
    <w:rsid w:val="00022655"/>
    <w:rsid w:val="000228D6"/>
    <w:rsid w:val="000228F8"/>
    <w:rsid w:val="00022A65"/>
    <w:rsid w:val="000252A7"/>
    <w:rsid w:val="000261A1"/>
    <w:rsid w:val="00026380"/>
    <w:rsid w:val="00026CF4"/>
    <w:rsid w:val="00026F85"/>
    <w:rsid w:val="000275F4"/>
    <w:rsid w:val="00027691"/>
    <w:rsid w:val="00027EA2"/>
    <w:rsid w:val="00030574"/>
    <w:rsid w:val="00030B14"/>
    <w:rsid w:val="0003145A"/>
    <w:rsid w:val="000314E9"/>
    <w:rsid w:val="00032318"/>
    <w:rsid w:val="00032CF8"/>
    <w:rsid w:val="00034A24"/>
    <w:rsid w:val="00034CA4"/>
    <w:rsid w:val="00035E87"/>
    <w:rsid w:val="000364EE"/>
    <w:rsid w:val="00036B00"/>
    <w:rsid w:val="00040AEC"/>
    <w:rsid w:val="000418AC"/>
    <w:rsid w:val="000426C5"/>
    <w:rsid w:val="000427E0"/>
    <w:rsid w:val="000435CA"/>
    <w:rsid w:val="00043616"/>
    <w:rsid w:val="00043868"/>
    <w:rsid w:val="00044B6F"/>
    <w:rsid w:val="00045355"/>
    <w:rsid w:val="0004704E"/>
    <w:rsid w:val="00050171"/>
    <w:rsid w:val="000519C6"/>
    <w:rsid w:val="00052618"/>
    <w:rsid w:val="000535EE"/>
    <w:rsid w:val="00053DA1"/>
    <w:rsid w:val="00053DFE"/>
    <w:rsid w:val="00055003"/>
    <w:rsid w:val="00061BB0"/>
    <w:rsid w:val="0006251C"/>
    <w:rsid w:val="0006486A"/>
    <w:rsid w:val="0006628D"/>
    <w:rsid w:val="00066847"/>
    <w:rsid w:val="00066D4C"/>
    <w:rsid w:val="000704E4"/>
    <w:rsid w:val="00071634"/>
    <w:rsid w:val="00071D67"/>
    <w:rsid w:val="00071EE8"/>
    <w:rsid w:val="00071F15"/>
    <w:rsid w:val="000735A3"/>
    <w:rsid w:val="00074D0F"/>
    <w:rsid w:val="000753F2"/>
    <w:rsid w:val="00076C38"/>
    <w:rsid w:val="0008055B"/>
    <w:rsid w:val="00080F89"/>
    <w:rsid w:val="00081EED"/>
    <w:rsid w:val="00083510"/>
    <w:rsid w:val="000841BF"/>
    <w:rsid w:val="000851F0"/>
    <w:rsid w:val="00085506"/>
    <w:rsid w:val="00085830"/>
    <w:rsid w:val="00085AA1"/>
    <w:rsid w:val="00087324"/>
    <w:rsid w:val="00087FBD"/>
    <w:rsid w:val="000900F4"/>
    <w:rsid w:val="00090AF4"/>
    <w:rsid w:val="00091C95"/>
    <w:rsid w:val="00092486"/>
    <w:rsid w:val="000931AB"/>
    <w:rsid w:val="00094B57"/>
    <w:rsid w:val="00094C37"/>
    <w:rsid w:val="0009533C"/>
    <w:rsid w:val="00096174"/>
    <w:rsid w:val="0009683C"/>
    <w:rsid w:val="00096BF1"/>
    <w:rsid w:val="00097535"/>
    <w:rsid w:val="000A0077"/>
    <w:rsid w:val="000A0531"/>
    <w:rsid w:val="000A074E"/>
    <w:rsid w:val="000A0D5E"/>
    <w:rsid w:val="000A1836"/>
    <w:rsid w:val="000A1B65"/>
    <w:rsid w:val="000A1CC9"/>
    <w:rsid w:val="000A2044"/>
    <w:rsid w:val="000A291F"/>
    <w:rsid w:val="000A3122"/>
    <w:rsid w:val="000A4D09"/>
    <w:rsid w:val="000A5BB8"/>
    <w:rsid w:val="000A6BE2"/>
    <w:rsid w:val="000B0579"/>
    <w:rsid w:val="000B294E"/>
    <w:rsid w:val="000B2B3F"/>
    <w:rsid w:val="000B332A"/>
    <w:rsid w:val="000B46F9"/>
    <w:rsid w:val="000B4BE9"/>
    <w:rsid w:val="000B4F6B"/>
    <w:rsid w:val="000B53BF"/>
    <w:rsid w:val="000B56A7"/>
    <w:rsid w:val="000B71D2"/>
    <w:rsid w:val="000C2AAB"/>
    <w:rsid w:val="000C52CE"/>
    <w:rsid w:val="000C6F74"/>
    <w:rsid w:val="000C785C"/>
    <w:rsid w:val="000C7CFF"/>
    <w:rsid w:val="000D0FB8"/>
    <w:rsid w:val="000D1D60"/>
    <w:rsid w:val="000D1F41"/>
    <w:rsid w:val="000D23F2"/>
    <w:rsid w:val="000D29EB"/>
    <w:rsid w:val="000D3A48"/>
    <w:rsid w:val="000D3B72"/>
    <w:rsid w:val="000D4265"/>
    <w:rsid w:val="000D432D"/>
    <w:rsid w:val="000D637C"/>
    <w:rsid w:val="000D69EC"/>
    <w:rsid w:val="000E0C3A"/>
    <w:rsid w:val="000E0DB9"/>
    <w:rsid w:val="000E0DDF"/>
    <w:rsid w:val="000E1222"/>
    <w:rsid w:val="000E1C5B"/>
    <w:rsid w:val="000E38F1"/>
    <w:rsid w:val="000E43A1"/>
    <w:rsid w:val="000E46E2"/>
    <w:rsid w:val="000E55D8"/>
    <w:rsid w:val="000E6149"/>
    <w:rsid w:val="000E6E33"/>
    <w:rsid w:val="000E7848"/>
    <w:rsid w:val="000F051A"/>
    <w:rsid w:val="000F119F"/>
    <w:rsid w:val="000F1645"/>
    <w:rsid w:val="000F31E9"/>
    <w:rsid w:val="000F686D"/>
    <w:rsid w:val="000F6FA1"/>
    <w:rsid w:val="000F770B"/>
    <w:rsid w:val="000F7A11"/>
    <w:rsid w:val="000F7F69"/>
    <w:rsid w:val="00100139"/>
    <w:rsid w:val="001014DC"/>
    <w:rsid w:val="00101629"/>
    <w:rsid w:val="00103229"/>
    <w:rsid w:val="00103BB5"/>
    <w:rsid w:val="00104767"/>
    <w:rsid w:val="0010480A"/>
    <w:rsid w:val="00105229"/>
    <w:rsid w:val="00110617"/>
    <w:rsid w:val="00110623"/>
    <w:rsid w:val="00111348"/>
    <w:rsid w:val="00112F45"/>
    <w:rsid w:val="00113A2E"/>
    <w:rsid w:val="00113BEB"/>
    <w:rsid w:val="001158B5"/>
    <w:rsid w:val="001169E8"/>
    <w:rsid w:val="001213AF"/>
    <w:rsid w:val="001214F9"/>
    <w:rsid w:val="00121B1F"/>
    <w:rsid w:val="001223F4"/>
    <w:rsid w:val="00123A90"/>
    <w:rsid w:val="00125FE4"/>
    <w:rsid w:val="00126351"/>
    <w:rsid w:val="00126DBA"/>
    <w:rsid w:val="001270D7"/>
    <w:rsid w:val="0012742E"/>
    <w:rsid w:val="0012777C"/>
    <w:rsid w:val="00127E5D"/>
    <w:rsid w:val="001302C5"/>
    <w:rsid w:val="0013073F"/>
    <w:rsid w:val="00130FD7"/>
    <w:rsid w:val="0013157A"/>
    <w:rsid w:val="00132345"/>
    <w:rsid w:val="001333D2"/>
    <w:rsid w:val="0013445D"/>
    <w:rsid w:val="001349EB"/>
    <w:rsid w:val="00135FFA"/>
    <w:rsid w:val="00136154"/>
    <w:rsid w:val="00136A08"/>
    <w:rsid w:val="00136AE0"/>
    <w:rsid w:val="001411FD"/>
    <w:rsid w:val="0014159B"/>
    <w:rsid w:val="001429C4"/>
    <w:rsid w:val="00142B1D"/>
    <w:rsid w:val="00143112"/>
    <w:rsid w:val="001434DE"/>
    <w:rsid w:val="001436DC"/>
    <w:rsid w:val="00144090"/>
    <w:rsid w:val="001443A3"/>
    <w:rsid w:val="00144C53"/>
    <w:rsid w:val="00145F78"/>
    <w:rsid w:val="00145F81"/>
    <w:rsid w:val="00146802"/>
    <w:rsid w:val="001469E0"/>
    <w:rsid w:val="00147785"/>
    <w:rsid w:val="0014787E"/>
    <w:rsid w:val="001478C0"/>
    <w:rsid w:val="00147E1F"/>
    <w:rsid w:val="00147F84"/>
    <w:rsid w:val="001500B3"/>
    <w:rsid w:val="0015169F"/>
    <w:rsid w:val="0015170B"/>
    <w:rsid w:val="00151845"/>
    <w:rsid w:val="00151B19"/>
    <w:rsid w:val="001524D4"/>
    <w:rsid w:val="00152BCA"/>
    <w:rsid w:val="001537F5"/>
    <w:rsid w:val="00153E9F"/>
    <w:rsid w:val="00154A90"/>
    <w:rsid w:val="00155A6D"/>
    <w:rsid w:val="00155BD8"/>
    <w:rsid w:val="00156544"/>
    <w:rsid w:val="00156A45"/>
    <w:rsid w:val="001570EC"/>
    <w:rsid w:val="0015774F"/>
    <w:rsid w:val="00160812"/>
    <w:rsid w:val="00160D4A"/>
    <w:rsid w:val="00160F01"/>
    <w:rsid w:val="001610EE"/>
    <w:rsid w:val="001614F7"/>
    <w:rsid w:val="00161A4D"/>
    <w:rsid w:val="00162B27"/>
    <w:rsid w:val="00162F63"/>
    <w:rsid w:val="00165EE1"/>
    <w:rsid w:val="00166A3F"/>
    <w:rsid w:val="001675E6"/>
    <w:rsid w:val="00170452"/>
    <w:rsid w:val="00170CCE"/>
    <w:rsid w:val="00172392"/>
    <w:rsid w:val="00172F8F"/>
    <w:rsid w:val="0017322B"/>
    <w:rsid w:val="00174797"/>
    <w:rsid w:val="00174A74"/>
    <w:rsid w:val="00174CAF"/>
    <w:rsid w:val="00174EE9"/>
    <w:rsid w:val="00174EF8"/>
    <w:rsid w:val="00176011"/>
    <w:rsid w:val="00176912"/>
    <w:rsid w:val="00177FAA"/>
    <w:rsid w:val="001803FD"/>
    <w:rsid w:val="00180FBC"/>
    <w:rsid w:val="001814D8"/>
    <w:rsid w:val="0018153A"/>
    <w:rsid w:val="0018173D"/>
    <w:rsid w:val="00181C35"/>
    <w:rsid w:val="00184231"/>
    <w:rsid w:val="0018748A"/>
    <w:rsid w:val="001903FB"/>
    <w:rsid w:val="00190908"/>
    <w:rsid w:val="00190B41"/>
    <w:rsid w:val="00190CB1"/>
    <w:rsid w:val="001934EC"/>
    <w:rsid w:val="00193F38"/>
    <w:rsid w:val="0019463C"/>
    <w:rsid w:val="00194D44"/>
    <w:rsid w:val="00195330"/>
    <w:rsid w:val="00195923"/>
    <w:rsid w:val="00196771"/>
    <w:rsid w:val="00196C8B"/>
    <w:rsid w:val="001977E9"/>
    <w:rsid w:val="001A08A2"/>
    <w:rsid w:val="001A1A51"/>
    <w:rsid w:val="001A3160"/>
    <w:rsid w:val="001A3A5B"/>
    <w:rsid w:val="001A3A75"/>
    <w:rsid w:val="001A5097"/>
    <w:rsid w:val="001A7EC0"/>
    <w:rsid w:val="001B0220"/>
    <w:rsid w:val="001B0664"/>
    <w:rsid w:val="001B30B1"/>
    <w:rsid w:val="001B5A25"/>
    <w:rsid w:val="001B5D63"/>
    <w:rsid w:val="001B5EBF"/>
    <w:rsid w:val="001B78EC"/>
    <w:rsid w:val="001C0A88"/>
    <w:rsid w:val="001C2433"/>
    <w:rsid w:val="001C27BD"/>
    <w:rsid w:val="001C2F92"/>
    <w:rsid w:val="001C332D"/>
    <w:rsid w:val="001C37B1"/>
    <w:rsid w:val="001C52C6"/>
    <w:rsid w:val="001C57FA"/>
    <w:rsid w:val="001C68C7"/>
    <w:rsid w:val="001C6CED"/>
    <w:rsid w:val="001C703A"/>
    <w:rsid w:val="001C734B"/>
    <w:rsid w:val="001C7CDA"/>
    <w:rsid w:val="001C7F9F"/>
    <w:rsid w:val="001D046E"/>
    <w:rsid w:val="001D0A74"/>
    <w:rsid w:val="001D0B56"/>
    <w:rsid w:val="001D0ECC"/>
    <w:rsid w:val="001D204C"/>
    <w:rsid w:val="001D2503"/>
    <w:rsid w:val="001D28C4"/>
    <w:rsid w:val="001D3A89"/>
    <w:rsid w:val="001D3E38"/>
    <w:rsid w:val="001D3FEB"/>
    <w:rsid w:val="001D53AB"/>
    <w:rsid w:val="001D56B9"/>
    <w:rsid w:val="001D7256"/>
    <w:rsid w:val="001D7681"/>
    <w:rsid w:val="001D78FA"/>
    <w:rsid w:val="001D7988"/>
    <w:rsid w:val="001E16EE"/>
    <w:rsid w:val="001E2C00"/>
    <w:rsid w:val="001E2CCA"/>
    <w:rsid w:val="001E2DBC"/>
    <w:rsid w:val="001E309E"/>
    <w:rsid w:val="001E3299"/>
    <w:rsid w:val="001E38B6"/>
    <w:rsid w:val="001E3D0C"/>
    <w:rsid w:val="001E460D"/>
    <w:rsid w:val="001E46A5"/>
    <w:rsid w:val="001E4954"/>
    <w:rsid w:val="001E6DA2"/>
    <w:rsid w:val="001F0567"/>
    <w:rsid w:val="001F2539"/>
    <w:rsid w:val="001F3F3C"/>
    <w:rsid w:val="001F42E5"/>
    <w:rsid w:val="001F712C"/>
    <w:rsid w:val="001F7D51"/>
    <w:rsid w:val="002006A0"/>
    <w:rsid w:val="002013D8"/>
    <w:rsid w:val="002028A4"/>
    <w:rsid w:val="00202B25"/>
    <w:rsid w:val="00202ECE"/>
    <w:rsid w:val="00204674"/>
    <w:rsid w:val="00205894"/>
    <w:rsid w:val="00205E21"/>
    <w:rsid w:val="00206582"/>
    <w:rsid w:val="00206CFF"/>
    <w:rsid w:val="00207C2F"/>
    <w:rsid w:val="00207CA4"/>
    <w:rsid w:val="00207E50"/>
    <w:rsid w:val="00212619"/>
    <w:rsid w:val="00214166"/>
    <w:rsid w:val="00214F1A"/>
    <w:rsid w:val="00216A7F"/>
    <w:rsid w:val="002216F1"/>
    <w:rsid w:val="00221C55"/>
    <w:rsid w:val="002237B4"/>
    <w:rsid w:val="00224BB1"/>
    <w:rsid w:val="002302E2"/>
    <w:rsid w:val="00230A0B"/>
    <w:rsid w:val="00231B0F"/>
    <w:rsid w:val="00236B4A"/>
    <w:rsid w:val="002370E2"/>
    <w:rsid w:val="00240770"/>
    <w:rsid w:val="00240E69"/>
    <w:rsid w:val="00241BA5"/>
    <w:rsid w:val="00244E45"/>
    <w:rsid w:val="00246F7D"/>
    <w:rsid w:val="00247300"/>
    <w:rsid w:val="002477C6"/>
    <w:rsid w:val="00247A64"/>
    <w:rsid w:val="002501F7"/>
    <w:rsid w:val="00250B09"/>
    <w:rsid w:val="002511C5"/>
    <w:rsid w:val="00252CCD"/>
    <w:rsid w:val="002530A2"/>
    <w:rsid w:val="002536EB"/>
    <w:rsid w:val="00253B75"/>
    <w:rsid w:val="00253E52"/>
    <w:rsid w:val="00254928"/>
    <w:rsid w:val="00254AA4"/>
    <w:rsid w:val="002557EB"/>
    <w:rsid w:val="0026037F"/>
    <w:rsid w:val="00261117"/>
    <w:rsid w:val="0026257C"/>
    <w:rsid w:val="00262D5D"/>
    <w:rsid w:val="002634B2"/>
    <w:rsid w:val="00264831"/>
    <w:rsid w:val="00265C99"/>
    <w:rsid w:val="00266056"/>
    <w:rsid w:val="002671C5"/>
    <w:rsid w:val="00270468"/>
    <w:rsid w:val="0027338A"/>
    <w:rsid w:val="0027435D"/>
    <w:rsid w:val="002749B9"/>
    <w:rsid w:val="00275786"/>
    <w:rsid w:val="002769E9"/>
    <w:rsid w:val="00276BD5"/>
    <w:rsid w:val="0027767C"/>
    <w:rsid w:val="002778D8"/>
    <w:rsid w:val="00277949"/>
    <w:rsid w:val="0028004A"/>
    <w:rsid w:val="00280164"/>
    <w:rsid w:val="00280B11"/>
    <w:rsid w:val="002829D2"/>
    <w:rsid w:val="00282C54"/>
    <w:rsid w:val="00283820"/>
    <w:rsid w:val="002841D8"/>
    <w:rsid w:val="002853BD"/>
    <w:rsid w:val="002866A1"/>
    <w:rsid w:val="0028687D"/>
    <w:rsid w:val="00286909"/>
    <w:rsid w:val="00287387"/>
    <w:rsid w:val="0028779F"/>
    <w:rsid w:val="00287E04"/>
    <w:rsid w:val="00290213"/>
    <w:rsid w:val="00290639"/>
    <w:rsid w:val="00290AFC"/>
    <w:rsid w:val="0029164C"/>
    <w:rsid w:val="00291861"/>
    <w:rsid w:val="00292BDA"/>
    <w:rsid w:val="00292D0F"/>
    <w:rsid w:val="002942E6"/>
    <w:rsid w:val="00294374"/>
    <w:rsid w:val="002948A5"/>
    <w:rsid w:val="0029530F"/>
    <w:rsid w:val="0029563A"/>
    <w:rsid w:val="00295A4E"/>
    <w:rsid w:val="00295F63"/>
    <w:rsid w:val="002964DB"/>
    <w:rsid w:val="00297025"/>
    <w:rsid w:val="00297D9D"/>
    <w:rsid w:val="002A0523"/>
    <w:rsid w:val="002A0655"/>
    <w:rsid w:val="002A14F6"/>
    <w:rsid w:val="002A466B"/>
    <w:rsid w:val="002A5E82"/>
    <w:rsid w:val="002A6177"/>
    <w:rsid w:val="002A63F4"/>
    <w:rsid w:val="002A6513"/>
    <w:rsid w:val="002A7A36"/>
    <w:rsid w:val="002A7AFD"/>
    <w:rsid w:val="002A7F3E"/>
    <w:rsid w:val="002B08AD"/>
    <w:rsid w:val="002B0F66"/>
    <w:rsid w:val="002B14F8"/>
    <w:rsid w:val="002B1BE6"/>
    <w:rsid w:val="002B218D"/>
    <w:rsid w:val="002B294D"/>
    <w:rsid w:val="002B3801"/>
    <w:rsid w:val="002B39A0"/>
    <w:rsid w:val="002B4BB4"/>
    <w:rsid w:val="002B5D65"/>
    <w:rsid w:val="002B5FE8"/>
    <w:rsid w:val="002C05E6"/>
    <w:rsid w:val="002C09C7"/>
    <w:rsid w:val="002C10CD"/>
    <w:rsid w:val="002C1123"/>
    <w:rsid w:val="002C1551"/>
    <w:rsid w:val="002C22E8"/>
    <w:rsid w:val="002C2915"/>
    <w:rsid w:val="002C347C"/>
    <w:rsid w:val="002C352C"/>
    <w:rsid w:val="002C4239"/>
    <w:rsid w:val="002C4345"/>
    <w:rsid w:val="002C4842"/>
    <w:rsid w:val="002C6AE7"/>
    <w:rsid w:val="002C723F"/>
    <w:rsid w:val="002D0156"/>
    <w:rsid w:val="002D0655"/>
    <w:rsid w:val="002D0701"/>
    <w:rsid w:val="002D0706"/>
    <w:rsid w:val="002D0862"/>
    <w:rsid w:val="002D0B7C"/>
    <w:rsid w:val="002D199D"/>
    <w:rsid w:val="002D19A5"/>
    <w:rsid w:val="002D2142"/>
    <w:rsid w:val="002D34C1"/>
    <w:rsid w:val="002D4D42"/>
    <w:rsid w:val="002D6835"/>
    <w:rsid w:val="002D6DE5"/>
    <w:rsid w:val="002D718C"/>
    <w:rsid w:val="002D739E"/>
    <w:rsid w:val="002E01F4"/>
    <w:rsid w:val="002E1A9B"/>
    <w:rsid w:val="002E1C35"/>
    <w:rsid w:val="002E2327"/>
    <w:rsid w:val="002E2580"/>
    <w:rsid w:val="002E2852"/>
    <w:rsid w:val="002E2BD3"/>
    <w:rsid w:val="002E5788"/>
    <w:rsid w:val="002E624C"/>
    <w:rsid w:val="002E7CBD"/>
    <w:rsid w:val="002F0914"/>
    <w:rsid w:val="002F2CEA"/>
    <w:rsid w:val="002F4C62"/>
    <w:rsid w:val="002F57E8"/>
    <w:rsid w:val="002F5B20"/>
    <w:rsid w:val="002F70F8"/>
    <w:rsid w:val="002F7CFB"/>
    <w:rsid w:val="00300511"/>
    <w:rsid w:val="0030053B"/>
    <w:rsid w:val="003008CF"/>
    <w:rsid w:val="00300A32"/>
    <w:rsid w:val="00302B14"/>
    <w:rsid w:val="003033E8"/>
    <w:rsid w:val="0030391C"/>
    <w:rsid w:val="00304700"/>
    <w:rsid w:val="00304B43"/>
    <w:rsid w:val="0030622A"/>
    <w:rsid w:val="0030653F"/>
    <w:rsid w:val="003066C2"/>
    <w:rsid w:val="00306B6E"/>
    <w:rsid w:val="00307693"/>
    <w:rsid w:val="0031012A"/>
    <w:rsid w:val="0031023E"/>
    <w:rsid w:val="00310A54"/>
    <w:rsid w:val="003110E2"/>
    <w:rsid w:val="003119EC"/>
    <w:rsid w:val="00311FE2"/>
    <w:rsid w:val="00312989"/>
    <w:rsid w:val="00312FAD"/>
    <w:rsid w:val="003146EC"/>
    <w:rsid w:val="0031522A"/>
    <w:rsid w:val="00317328"/>
    <w:rsid w:val="003208F9"/>
    <w:rsid w:val="00322FCA"/>
    <w:rsid w:val="00324C27"/>
    <w:rsid w:val="00325745"/>
    <w:rsid w:val="00326196"/>
    <w:rsid w:val="003262AC"/>
    <w:rsid w:val="00326350"/>
    <w:rsid w:val="003266EA"/>
    <w:rsid w:val="003268A6"/>
    <w:rsid w:val="003271DF"/>
    <w:rsid w:val="00327BF1"/>
    <w:rsid w:val="003300B1"/>
    <w:rsid w:val="00330784"/>
    <w:rsid w:val="00330EAC"/>
    <w:rsid w:val="0033101D"/>
    <w:rsid w:val="003377B9"/>
    <w:rsid w:val="0034035F"/>
    <w:rsid w:val="003404F1"/>
    <w:rsid w:val="00340822"/>
    <w:rsid w:val="00340A28"/>
    <w:rsid w:val="00341243"/>
    <w:rsid w:val="00341EF5"/>
    <w:rsid w:val="00343841"/>
    <w:rsid w:val="00344EDF"/>
    <w:rsid w:val="003452FA"/>
    <w:rsid w:val="00345767"/>
    <w:rsid w:val="00346028"/>
    <w:rsid w:val="003471D7"/>
    <w:rsid w:val="003473DC"/>
    <w:rsid w:val="00347DC9"/>
    <w:rsid w:val="00347E25"/>
    <w:rsid w:val="0035168D"/>
    <w:rsid w:val="003522C5"/>
    <w:rsid w:val="0035377D"/>
    <w:rsid w:val="00353C13"/>
    <w:rsid w:val="003549D0"/>
    <w:rsid w:val="003559DB"/>
    <w:rsid w:val="00356301"/>
    <w:rsid w:val="00357418"/>
    <w:rsid w:val="00357EE1"/>
    <w:rsid w:val="00361316"/>
    <w:rsid w:val="00361B5A"/>
    <w:rsid w:val="0036275F"/>
    <w:rsid w:val="00363145"/>
    <w:rsid w:val="00363430"/>
    <w:rsid w:val="0036400B"/>
    <w:rsid w:val="00365081"/>
    <w:rsid w:val="0036569B"/>
    <w:rsid w:val="0036591D"/>
    <w:rsid w:val="00365BD6"/>
    <w:rsid w:val="00366F31"/>
    <w:rsid w:val="00367903"/>
    <w:rsid w:val="0037067A"/>
    <w:rsid w:val="00370BB4"/>
    <w:rsid w:val="00371246"/>
    <w:rsid w:val="00371ED8"/>
    <w:rsid w:val="00371F1C"/>
    <w:rsid w:val="00372451"/>
    <w:rsid w:val="00373B22"/>
    <w:rsid w:val="003747C9"/>
    <w:rsid w:val="00374FBB"/>
    <w:rsid w:val="003751B0"/>
    <w:rsid w:val="0037571E"/>
    <w:rsid w:val="00375BE9"/>
    <w:rsid w:val="0037606C"/>
    <w:rsid w:val="003761B6"/>
    <w:rsid w:val="0037699C"/>
    <w:rsid w:val="00376E93"/>
    <w:rsid w:val="00380591"/>
    <w:rsid w:val="00381791"/>
    <w:rsid w:val="00382A6B"/>
    <w:rsid w:val="00385E32"/>
    <w:rsid w:val="00386B75"/>
    <w:rsid w:val="00391664"/>
    <w:rsid w:val="00396C9D"/>
    <w:rsid w:val="00397EA0"/>
    <w:rsid w:val="003A0702"/>
    <w:rsid w:val="003A2909"/>
    <w:rsid w:val="003A34D8"/>
    <w:rsid w:val="003A35D5"/>
    <w:rsid w:val="003A483C"/>
    <w:rsid w:val="003A4CF7"/>
    <w:rsid w:val="003A5C44"/>
    <w:rsid w:val="003A5ECF"/>
    <w:rsid w:val="003A6095"/>
    <w:rsid w:val="003A6321"/>
    <w:rsid w:val="003B0D7F"/>
    <w:rsid w:val="003B14E1"/>
    <w:rsid w:val="003B418B"/>
    <w:rsid w:val="003B66C0"/>
    <w:rsid w:val="003B680F"/>
    <w:rsid w:val="003B6A84"/>
    <w:rsid w:val="003B7A75"/>
    <w:rsid w:val="003C0755"/>
    <w:rsid w:val="003C0C5F"/>
    <w:rsid w:val="003C14AE"/>
    <w:rsid w:val="003C165F"/>
    <w:rsid w:val="003C3090"/>
    <w:rsid w:val="003C311A"/>
    <w:rsid w:val="003C34BF"/>
    <w:rsid w:val="003C37DD"/>
    <w:rsid w:val="003C46AF"/>
    <w:rsid w:val="003C58F0"/>
    <w:rsid w:val="003C5961"/>
    <w:rsid w:val="003C6146"/>
    <w:rsid w:val="003C64E9"/>
    <w:rsid w:val="003C67FC"/>
    <w:rsid w:val="003C7576"/>
    <w:rsid w:val="003D079C"/>
    <w:rsid w:val="003D07A3"/>
    <w:rsid w:val="003D21A5"/>
    <w:rsid w:val="003D224D"/>
    <w:rsid w:val="003D53A5"/>
    <w:rsid w:val="003D5502"/>
    <w:rsid w:val="003D5B11"/>
    <w:rsid w:val="003D5BA3"/>
    <w:rsid w:val="003D614A"/>
    <w:rsid w:val="003D61B8"/>
    <w:rsid w:val="003D626B"/>
    <w:rsid w:val="003D71EA"/>
    <w:rsid w:val="003E03C5"/>
    <w:rsid w:val="003E1076"/>
    <w:rsid w:val="003E113E"/>
    <w:rsid w:val="003E1939"/>
    <w:rsid w:val="003E1E42"/>
    <w:rsid w:val="003E2FB0"/>
    <w:rsid w:val="003E41B3"/>
    <w:rsid w:val="003E420F"/>
    <w:rsid w:val="003E6068"/>
    <w:rsid w:val="003E64E8"/>
    <w:rsid w:val="003F2C0D"/>
    <w:rsid w:val="003F30A6"/>
    <w:rsid w:val="003F3212"/>
    <w:rsid w:val="003F3568"/>
    <w:rsid w:val="003F4A40"/>
    <w:rsid w:val="003F4C49"/>
    <w:rsid w:val="003F5F50"/>
    <w:rsid w:val="003F628A"/>
    <w:rsid w:val="003F6858"/>
    <w:rsid w:val="003F7ABF"/>
    <w:rsid w:val="003F7EE2"/>
    <w:rsid w:val="003F7F52"/>
    <w:rsid w:val="0040220F"/>
    <w:rsid w:val="0040378B"/>
    <w:rsid w:val="00404EEB"/>
    <w:rsid w:val="00405BC3"/>
    <w:rsid w:val="00407216"/>
    <w:rsid w:val="00407BEB"/>
    <w:rsid w:val="00407D64"/>
    <w:rsid w:val="0041017C"/>
    <w:rsid w:val="00411743"/>
    <w:rsid w:val="00411848"/>
    <w:rsid w:val="004133C7"/>
    <w:rsid w:val="0041462E"/>
    <w:rsid w:val="00414D04"/>
    <w:rsid w:val="00414D0B"/>
    <w:rsid w:val="00415C9C"/>
    <w:rsid w:val="00416149"/>
    <w:rsid w:val="0041649B"/>
    <w:rsid w:val="004173EA"/>
    <w:rsid w:val="00417464"/>
    <w:rsid w:val="00417E49"/>
    <w:rsid w:val="00420A11"/>
    <w:rsid w:val="00422105"/>
    <w:rsid w:val="00423005"/>
    <w:rsid w:val="004235A9"/>
    <w:rsid w:val="0042377B"/>
    <w:rsid w:val="004247C6"/>
    <w:rsid w:val="00424A1C"/>
    <w:rsid w:val="00424CAA"/>
    <w:rsid w:val="00426476"/>
    <w:rsid w:val="00426911"/>
    <w:rsid w:val="00426B77"/>
    <w:rsid w:val="00427C9F"/>
    <w:rsid w:val="00427F1E"/>
    <w:rsid w:val="004324D6"/>
    <w:rsid w:val="004336B3"/>
    <w:rsid w:val="00435810"/>
    <w:rsid w:val="00437F33"/>
    <w:rsid w:val="004407C5"/>
    <w:rsid w:val="00440998"/>
    <w:rsid w:val="004409E2"/>
    <w:rsid w:val="004410A3"/>
    <w:rsid w:val="004411A9"/>
    <w:rsid w:val="00441367"/>
    <w:rsid w:val="0044174B"/>
    <w:rsid w:val="00441EB5"/>
    <w:rsid w:val="00442741"/>
    <w:rsid w:val="0044288E"/>
    <w:rsid w:val="00442A4F"/>
    <w:rsid w:val="0044435A"/>
    <w:rsid w:val="00445047"/>
    <w:rsid w:val="00445701"/>
    <w:rsid w:val="004468DB"/>
    <w:rsid w:val="00446B0C"/>
    <w:rsid w:val="00447E19"/>
    <w:rsid w:val="004508A4"/>
    <w:rsid w:val="004512B1"/>
    <w:rsid w:val="00452B6C"/>
    <w:rsid w:val="0045408F"/>
    <w:rsid w:val="00454BA1"/>
    <w:rsid w:val="00454BE0"/>
    <w:rsid w:val="00454D21"/>
    <w:rsid w:val="00455A5A"/>
    <w:rsid w:val="00455D1C"/>
    <w:rsid w:val="0045796C"/>
    <w:rsid w:val="00460B38"/>
    <w:rsid w:val="00462F9F"/>
    <w:rsid w:val="00464443"/>
    <w:rsid w:val="004649ED"/>
    <w:rsid w:val="00465E35"/>
    <w:rsid w:val="00465FDA"/>
    <w:rsid w:val="00466CFB"/>
    <w:rsid w:val="00467D25"/>
    <w:rsid w:val="00470BE0"/>
    <w:rsid w:val="00471F4A"/>
    <w:rsid w:val="004724EF"/>
    <w:rsid w:val="00472B31"/>
    <w:rsid w:val="00472B5C"/>
    <w:rsid w:val="004731CD"/>
    <w:rsid w:val="0047436C"/>
    <w:rsid w:val="004749AB"/>
    <w:rsid w:val="00475FCE"/>
    <w:rsid w:val="00477EBB"/>
    <w:rsid w:val="00477FFD"/>
    <w:rsid w:val="0048083A"/>
    <w:rsid w:val="00480D22"/>
    <w:rsid w:val="0048167F"/>
    <w:rsid w:val="0048233E"/>
    <w:rsid w:val="004823B0"/>
    <w:rsid w:val="004849CC"/>
    <w:rsid w:val="00485201"/>
    <w:rsid w:val="0048600C"/>
    <w:rsid w:val="004861CF"/>
    <w:rsid w:val="004869E4"/>
    <w:rsid w:val="00487291"/>
    <w:rsid w:val="004874F2"/>
    <w:rsid w:val="0048776C"/>
    <w:rsid w:val="00487ECE"/>
    <w:rsid w:val="004907EC"/>
    <w:rsid w:val="00490E29"/>
    <w:rsid w:val="00490FB0"/>
    <w:rsid w:val="0049107F"/>
    <w:rsid w:val="004926F6"/>
    <w:rsid w:val="004928CB"/>
    <w:rsid w:val="00494A26"/>
    <w:rsid w:val="0049650D"/>
    <w:rsid w:val="004A0E51"/>
    <w:rsid w:val="004A0F68"/>
    <w:rsid w:val="004A1425"/>
    <w:rsid w:val="004A1DBB"/>
    <w:rsid w:val="004A2BD6"/>
    <w:rsid w:val="004A2F0D"/>
    <w:rsid w:val="004A3356"/>
    <w:rsid w:val="004A3A31"/>
    <w:rsid w:val="004A5F53"/>
    <w:rsid w:val="004A6095"/>
    <w:rsid w:val="004A6751"/>
    <w:rsid w:val="004B0827"/>
    <w:rsid w:val="004B3572"/>
    <w:rsid w:val="004B4837"/>
    <w:rsid w:val="004B4EDC"/>
    <w:rsid w:val="004B602B"/>
    <w:rsid w:val="004B6697"/>
    <w:rsid w:val="004B699E"/>
    <w:rsid w:val="004B7D4E"/>
    <w:rsid w:val="004C27D0"/>
    <w:rsid w:val="004C35CB"/>
    <w:rsid w:val="004C4443"/>
    <w:rsid w:val="004C4460"/>
    <w:rsid w:val="004C5815"/>
    <w:rsid w:val="004C62FA"/>
    <w:rsid w:val="004C7425"/>
    <w:rsid w:val="004C796D"/>
    <w:rsid w:val="004D122D"/>
    <w:rsid w:val="004D243E"/>
    <w:rsid w:val="004D2742"/>
    <w:rsid w:val="004D398F"/>
    <w:rsid w:val="004D4490"/>
    <w:rsid w:val="004D68D3"/>
    <w:rsid w:val="004D7676"/>
    <w:rsid w:val="004E278D"/>
    <w:rsid w:val="004E28A6"/>
    <w:rsid w:val="004E2BD9"/>
    <w:rsid w:val="004E2DA4"/>
    <w:rsid w:val="004E3D8B"/>
    <w:rsid w:val="004E3E02"/>
    <w:rsid w:val="004E401D"/>
    <w:rsid w:val="004E41DC"/>
    <w:rsid w:val="004E4E04"/>
    <w:rsid w:val="004E5B2B"/>
    <w:rsid w:val="004E702E"/>
    <w:rsid w:val="004E7ACA"/>
    <w:rsid w:val="004F0F81"/>
    <w:rsid w:val="004F22D6"/>
    <w:rsid w:val="004F3281"/>
    <w:rsid w:val="004F4F65"/>
    <w:rsid w:val="004F4F68"/>
    <w:rsid w:val="004F596F"/>
    <w:rsid w:val="00500192"/>
    <w:rsid w:val="00500B83"/>
    <w:rsid w:val="00501197"/>
    <w:rsid w:val="00502982"/>
    <w:rsid w:val="005036F9"/>
    <w:rsid w:val="00504D1B"/>
    <w:rsid w:val="00505A5E"/>
    <w:rsid w:val="00505B4F"/>
    <w:rsid w:val="00506219"/>
    <w:rsid w:val="00507F1E"/>
    <w:rsid w:val="00512302"/>
    <w:rsid w:val="00512597"/>
    <w:rsid w:val="00512876"/>
    <w:rsid w:val="005128F7"/>
    <w:rsid w:val="00513367"/>
    <w:rsid w:val="005153AB"/>
    <w:rsid w:val="0051592C"/>
    <w:rsid w:val="00516EAB"/>
    <w:rsid w:val="00520333"/>
    <w:rsid w:val="0052262F"/>
    <w:rsid w:val="00522A6B"/>
    <w:rsid w:val="005233BA"/>
    <w:rsid w:val="005246C0"/>
    <w:rsid w:val="00524C08"/>
    <w:rsid w:val="00525C95"/>
    <w:rsid w:val="0053143A"/>
    <w:rsid w:val="005318B6"/>
    <w:rsid w:val="00533F30"/>
    <w:rsid w:val="005367D9"/>
    <w:rsid w:val="0053689F"/>
    <w:rsid w:val="0053725D"/>
    <w:rsid w:val="00537B08"/>
    <w:rsid w:val="005403F0"/>
    <w:rsid w:val="0054083E"/>
    <w:rsid w:val="00540F98"/>
    <w:rsid w:val="005419E8"/>
    <w:rsid w:val="00541EDE"/>
    <w:rsid w:val="005422C4"/>
    <w:rsid w:val="00542B84"/>
    <w:rsid w:val="00542CB6"/>
    <w:rsid w:val="0054301C"/>
    <w:rsid w:val="00543BF8"/>
    <w:rsid w:val="00543F9A"/>
    <w:rsid w:val="0054401C"/>
    <w:rsid w:val="005457B7"/>
    <w:rsid w:val="00545EF4"/>
    <w:rsid w:val="0054639A"/>
    <w:rsid w:val="00546671"/>
    <w:rsid w:val="00546EA9"/>
    <w:rsid w:val="00546F10"/>
    <w:rsid w:val="00547468"/>
    <w:rsid w:val="005501C0"/>
    <w:rsid w:val="00550C42"/>
    <w:rsid w:val="00551595"/>
    <w:rsid w:val="0055343A"/>
    <w:rsid w:val="00553969"/>
    <w:rsid w:val="00553B6D"/>
    <w:rsid w:val="00553DF5"/>
    <w:rsid w:val="00553F22"/>
    <w:rsid w:val="005566DC"/>
    <w:rsid w:val="005600D9"/>
    <w:rsid w:val="0056037D"/>
    <w:rsid w:val="00560F88"/>
    <w:rsid w:val="005623D1"/>
    <w:rsid w:val="00562769"/>
    <w:rsid w:val="00563390"/>
    <w:rsid w:val="005636BB"/>
    <w:rsid w:val="00563C34"/>
    <w:rsid w:val="005653C5"/>
    <w:rsid w:val="00565F06"/>
    <w:rsid w:val="00565F4B"/>
    <w:rsid w:val="00567B6D"/>
    <w:rsid w:val="005707D6"/>
    <w:rsid w:val="00570B11"/>
    <w:rsid w:val="0057164D"/>
    <w:rsid w:val="00571B4F"/>
    <w:rsid w:val="00572266"/>
    <w:rsid w:val="00572EFF"/>
    <w:rsid w:val="00574A84"/>
    <w:rsid w:val="00574A9C"/>
    <w:rsid w:val="00574BC6"/>
    <w:rsid w:val="00574CA6"/>
    <w:rsid w:val="00575B2A"/>
    <w:rsid w:val="005764C2"/>
    <w:rsid w:val="005768A4"/>
    <w:rsid w:val="005769A4"/>
    <w:rsid w:val="005777F1"/>
    <w:rsid w:val="00580A30"/>
    <w:rsid w:val="0058138C"/>
    <w:rsid w:val="00581EB7"/>
    <w:rsid w:val="00582447"/>
    <w:rsid w:val="00584533"/>
    <w:rsid w:val="00584B20"/>
    <w:rsid w:val="00584D4A"/>
    <w:rsid w:val="00585611"/>
    <w:rsid w:val="005909EB"/>
    <w:rsid w:val="00590B35"/>
    <w:rsid w:val="00591286"/>
    <w:rsid w:val="00591300"/>
    <w:rsid w:val="00591914"/>
    <w:rsid w:val="00591F08"/>
    <w:rsid w:val="005924F8"/>
    <w:rsid w:val="00593458"/>
    <w:rsid w:val="0059361D"/>
    <w:rsid w:val="00594399"/>
    <w:rsid w:val="00596524"/>
    <w:rsid w:val="00596DC7"/>
    <w:rsid w:val="005A01E5"/>
    <w:rsid w:val="005A12E9"/>
    <w:rsid w:val="005A14ED"/>
    <w:rsid w:val="005A1F2C"/>
    <w:rsid w:val="005A1FFC"/>
    <w:rsid w:val="005A2FCC"/>
    <w:rsid w:val="005A315B"/>
    <w:rsid w:val="005A3ED6"/>
    <w:rsid w:val="005A47D7"/>
    <w:rsid w:val="005A6226"/>
    <w:rsid w:val="005B0A82"/>
    <w:rsid w:val="005B1CFE"/>
    <w:rsid w:val="005B3721"/>
    <w:rsid w:val="005B3AF9"/>
    <w:rsid w:val="005B3CE5"/>
    <w:rsid w:val="005B3E6C"/>
    <w:rsid w:val="005B3F92"/>
    <w:rsid w:val="005B73DA"/>
    <w:rsid w:val="005C04CB"/>
    <w:rsid w:val="005C26A9"/>
    <w:rsid w:val="005C52A8"/>
    <w:rsid w:val="005C5428"/>
    <w:rsid w:val="005C57FD"/>
    <w:rsid w:val="005C6097"/>
    <w:rsid w:val="005C6203"/>
    <w:rsid w:val="005C679D"/>
    <w:rsid w:val="005C7FA1"/>
    <w:rsid w:val="005D00AE"/>
    <w:rsid w:val="005D1B34"/>
    <w:rsid w:val="005D1C53"/>
    <w:rsid w:val="005D3431"/>
    <w:rsid w:val="005D43D6"/>
    <w:rsid w:val="005D5589"/>
    <w:rsid w:val="005D64D0"/>
    <w:rsid w:val="005D736E"/>
    <w:rsid w:val="005D7F18"/>
    <w:rsid w:val="005E05D3"/>
    <w:rsid w:val="005E1C6E"/>
    <w:rsid w:val="005E2BF2"/>
    <w:rsid w:val="005E3C0C"/>
    <w:rsid w:val="005E3C7A"/>
    <w:rsid w:val="005E5E3A"/>
    <w:rsid w:val="005E668D"/>
    <w:rsid w:val="005E743F"/>
    <w:rsid w:val="005E75E3"/>
    <w:rsid w:val="005F02FC"/>
    <w:rsid w:val="005F03AF"/>
    <w:rsid w:val="005F15E7"/>
    <w:rsid w:val="005F1DAA"/>
    <w:rsid w:val="005F2A6C"/>
    <w:rsid w:val="005F2E8C"/>
    <w:rsid w:val="005F3648"/>
    <w:rsid w:val="005F512E"/>
    <w:rsid w:val="005F51BE"/>
    <w:rsid w:val="005F52F9"/>
    <w:rsid w:val="005F5F56"/>
    <w:rsid w:val="005F7725"/>
    <w:rsid w:val="0060035B"/>
    <w:rsid w:val="00600C04"/>
    <w:rsid w:val="006017A5"/>
    <w:rsid w:val="00601FD4"/>
    <w:rsid w:val="0060277D"/>
    <w:rsid w:val="00602DDF"/>
    <w:rsid w:val="0060365C"/>
    <w:rsid w:val="006045CE"/>
    <w:rsid w:val="0060529B"/>
    <w:rsid w:val="006058BE"/>
    <w:rsid w:val="006059B5"/>
    <w:rsid w:val="006073A0"/>
    <w:rsid w:val="006076CC"/>
    <w:rsid w:val="00610A04"/>
    <w:rsid w:val="0061108C"/>
    <w:rsid w:val="00611544"/>
    <w:rsid w:val="00611D8F"/>
    <w:rsid w:val="0061238A"/>
    <w:rsid w:val="00612BDC"/>
    <w:rsid w:val="00612EB1"/>
    <w:rsid w:val="006133F4"/>
    <w:rsid w:val="00613433"/>
    <w:rsid w:val="00613CEF"/>
    <w:rsid w:val="00614554"/>
    <w:rsid w:val="00614AC6"/>
    <w:rsid w:val="0061522D"/>
    <w:rsid w:val="0061547A"/>
    <w:rsid w:val="0061618A"/>
    <w:rsid w:val="00616EDD"/>
    <w:rsid w:val="0062042F"/>
    <w:rsid w:val="0062044D"/>
    <w:rsid w:val="00620D09"/>
    <w:rsid w:val="00621248"/>
    <w:rsid w:val="0062148C"/>
    <w:rsid w:val="006217BB"/>
    <w:rsid w:val="00621A76"/>
    <w:rsid w:val="00621C2D"/>
    <w:rsid w:val="00622199"/>
    <w:rsid w:val="00624BD8"/>
    <w:rsid w:val="00624E6C"/>
    <w:rsid w:val="006306EF"/>
    <w:rsid w:val="00630A82"/>
    <w:rsid w:val="006318DF"/>
    <w:rsid w:val="0063353C"/>
    <w:rsid w:val="006340D1"/>
    <w:rsid w:val="00634A6E"/>
    <w:rsid w:val="00635C58"/>
    <w:rsid w:val="006363AB"/>
    <w:rsid w:val="00636484"/>
    <w:rsid w:val="00636491"/>
    <w:rsid w:val="00637444"/>
    <w:rsid w:val="00637F04"/>
    <w:rsid w:val="0064087F"/>
    <w:rsid w:val="00641A7E"/>
    <w:rsid w:val="00641D12"/>
    <w:rsid w:val="00643104"/>
    <w:rsid w:val="00643749"/>
    <w:rsid w:val="006444A2"/>
    <w:rsid w:val="00644AAB"/>
    <w:rsid w:val="00645826"/>
    <w:rsid w:val="00645B9A"/>
    <w:rsid w:val="00646A25"/>
    <w:rsid w:val="006479FE"/>
    <w:rsid w:val="00651439"/>
    <w:rsid w:val="00652001"/>
    <w:rsid w:val="006524ED"/>
    <w:rsid w:val="006534A6"/>
    <w:rsid w:val="006537FB"/>
    <w:rsid w:val="00653895"/>
    <w:rsid w:val="0065408F"/>
    <w:rsid w:val="00655E00"/>
    <w:rsid w:val="00656C5A"/>
    <w:rsid w:val="006603B4"/>
    <w:rsid w:val="00660634"/>
    <w:rsid w:val="006614A2"/>
    <w:rsid w:val="0066318B"/>
    <w:rsid w:val="006631FA"/>
    <w:rsid w:val="006632BB"/>
    <w:rsid w:val="0066418F"/>
    <w:rsid w:val="00664A06"/>
    <w:rsid w:val="006660B2"/>
    <w:rsid w:val="00666642"/>
    <w:rsid w:val="00666B61"/>
    <w:rsid w:val="00666DD1"/>
    <w:rsid w:val="00666EF1"/>
    <w:rsid w:val="00667B43"/>
    <w:rsid w:val="00670E21"/>
    <w:rsid w:val="00671750"/>
    <w:rsid w:val="00671DF2"/>
    <w:rsid w:val="006720EF"/>
    <w:rsid w:val="006727A7"/>
    <w:rsid w:val="006736F6"/>
    <w:rsid w:val="00674B65"/>
    <w:rsid w:val="00674D7A"/>
    <w:rsid w:val="00675031"/>
    <w:rsid w:val="00675242"/>
    <w:rsid w:val="00675AFD"/>
    <w:rsid w:val="006768B3"/>
    <w:rsid w:val="006773ED"/>
    <w:rsid w:val="006778D4"/>
    <w:rsid w:val="00680B63"/>
    <w:rsid w:val="00680B75"/>
    <w:rsid w:val="00681905"/>
    <w:rsid w:val="00683397"/>
    <w:rsid w:val="006836C6"/>
    <w:rsid w:val="00683E10"/>
    <w:rsid w:val="006846B0"/>
    <w:rsid w:val="006853D9"/>
    <w:rsid w:val="006858E2"/>
    <w:rsid w:val="00685B6D"/>
    <w:rsid w:val="00690423"/>
    <w:rsid w:val="006923D7"/>
    <w:rsid w:val="00694391"/>
    <w:rsid w:val="00695926"/>
    <w:rsid w:val="00695E96"/>
    <w:rsid w:val="0069629A"/>
    <w:rsid w:val="006A03D3"/>
    <w:rsid w:val="006A07F1"/>
    <w:rsid w:val="006A19D5"/>
    <w:rsid w:val="006A1C5B"/>
    <w:rsid w:val="006A29B8"/>
    <w:rsid w:val="006A387D"/>
    <w:rsid w:val="006A5E5C"/>
    <w:rsid w:val="006A655C"/>
    <w:rsid w:val="006A7846"/>
    <w:rsid w:val="006A7D59"/>
    <w:rsid w:val="006B0AC3"/>
    <w:rsid w:val="006B1042"/>
    <w:rsid w:val="006B1974"/>
    <w:rsid w:val="006B24E1"/>
    <w:rsid w:val="006B250D"/>
    <w:rsid w:val="006B260D"/>
    <w:rsid w:val="006B2773"/>
    <w:rsid w:val="006B3B6A"/>
    <w:rsid w:val="006B49EF"/>
    <w:rsid w:val="006B6B45"/>
    <w:rsid w:val="006B7638"/>
    <w:rsid w:val="006C04CD"/>
    <w:rsid w:val="006C08A4"/>
    <w:rsid w:val="006C0B1D"/>
    <w:rsid w:val="006C3668"/>
    <w:rsid w:val="006C4520"/>
    <w:rsid w:val="006C45C0"/>
    <w:rsid w:val="006C6C25"/>
    <w:rsid w:val="006D0C64"/>
    <w:rsid w:val="006D256B"/>
    <w:rsid w:val="006D2D6F"/>
    <w:rsid w:val="006D3E56"/>
    <w:rsid w:val="006D4366"/>
    <w:rsid w:val="006D5770"/>
    <w:rsid w:val="006D5EFF"/>
    <w:rsid w:val="006D6593"/>
    <w:rsid w:val="006D65B9"/>
    <w:rsid w:val="006E1E4B"/>
    <w:rsid w:val="006E1F1A"/>
    <w:rsid w:val="006E219F"/>
    <w:rsid w:val="006E44A6"/>
    <w:rsid w:val="006E6B27"/>
    <w:rsid w:val="006F0CB0"/>
    <w:rsid w:val="006F0D60"/>
    <w:rsid w:val="006F1602"/>
    <w:rsid w:val="006F1A44"/>
    <w:rsid w:val="006F296A"/>
    <w:rsid w:val="006F5F8A"/>
    <w:rsid w:val="006F637A"/>
    <w:rsid w:val="006F655E"/>
    <w:rsid w:val="006F6D86"/>
    <w:rsid w:val="006F7F03"/>
    <w:rsid w:val="006F7F4D"/>
    <w:rsid w:val="00700786"/>
    <w:rsid w:val="00700BE6"/>
    <w:rsid w:val="00703182"/>
    <w:rsid w:val="00704F1A"/>
    <w:rsid w:val="007054EA"/>
    <w:rsid w:val="00705895"/>
    <w:rsid w:val="00707695"/>
    <w:rsid w:val="00707771"/>
    <w:rsid w:val="00710007"/>
    <w:rsid w:val="00710658"/>
    <w:rsid w:val="00710EC8"/>
    <w:rsid w:val="007125B5"/>
    <w:rsid w:val="007141EA"/>
    <w:rsid w:val="00715B44"/>
    <w:rsid w:val="00717027"/>
    <w:rsid w:val="007170B4"/>
    <w:rsid w:val="0072028B"/>
    <w:rsid w:val="00720CC6"/>
    <w:rsid w:val="007227DE"/>
    <w:rsid w:val="00722EF8"/>
    <w:rsid w:val="0072325C"/>
    <w:rsid w:val="00727CE7"/>
    <w:rsid w:val="0073083E"/>
    <w:rsid w:val="00730AB7"/>
    <w:rsid w:val="00730D18"/>
    <w:rsid w:val="00731D34"/>
    <w:rsid w:val="00731EAD"/>
    <w:rsid w:val="007325D9"/>
    <w:rsid w:val="00734DA7"/>
    <w:rsid w:val="00736CFE"/>
    <w:rsid w:val="00740164"/>
    <w:rsid w:val="00742079"/>
    <w:rsid w:val="00742666"/>
    <w:rsid w:val="00742BD8"/>
    <w:rsid w:val="00742CC5"/>
    <w:rsid w:val="00742DAC"/>
    <w:rsid w:val="007443C8"/>
    <w:rsid w:val="00744C25"/>
    <w:rsid w:val="00745FFD"/>
    <w:rsid w:val="0074600D"/>
    <w:rsid w:val="007460FA"/>
    <w:rsid w:val="00750281"/>
    <w:rsid w:val="007508CD"/>
    <w:rsid w:val="00752759"/>
    <w:rsid w:val="00752DDE"/>
    <w:rsid w:val="00756D31"/>
    <w:rsid w:val="00757159"/>
    <w:rsid w:val="007577B3"/>
    <w:rsid w:val="0075783E"/>
    <w:rsid w:val="00760C0A"/>
    <w:rsid w:val="00761DF8"/>
    <w:rsid w:val="00761F6F"/>
    <w:rsid w:val="00763690"/>
    <w:rsid w:val="00763EF8"/>
    <w:rsid w:val="00763F4D"/>
    <w:rsid w:val="00764228"/>
    <w:rsid w:val="0076488E"/>
    <w:rsid w:val="00766042"/>
    <w:rsid w:val="00770318"/>
    <w:rsid w:val="0077042C"/>
    <w:rsid w:val="00772A65"/>
    <w:rsid w:val="00773949"/>
    <w:rsid w:val="00775062"/>
    <w:rsid w:val="00775095"/>
    <w:rsid w:val="00775984"/>
    <w:rsid w:val="00777EB9"/>
    <w:rsid w:val="00780386"/>
    <w:rsid w:val="00781A31"/>
    <w:rsid w:val="00781A7C"/>
    <w:rsid w:val="00781D27"/>
    <w:rsid w:val="00781E93"/>
    <w:rsid w:val="0078229D"/>
    <w:rsid w:val="0078375C"/>
    <w:rsid w:val="007860B0"/>
    <w:rsid w:val="00787F8A"/>
    <w:rsid w:val="007904D1"/>
    <w:rsid w:val="007908AD"/>
    <w:rsid w:val="007916B3"/>
    <w:rsid w:val="0079294A"/>
    <w:rsid w:val="00792C28"/>
    <w:rsid w:val="007936C1"/>
    <w:rsid w:val="00794685"/>
    <w:rsid w:val="00795581"/>
    <w:rsid w:val="00795CF3"/>
    <w:rsid w:val="007960FF"/>
    <w:rsid w:val="0079682D"/>
    <w:rsid w:val="00796884"/>
    <w:rsid w:val="007973FC"/>
    <w:rsid w:val="0079756A"/>
    <w:rsid w:val="007A0471"/>
    <w:rsid w:val="007A0A83"/>
    <w:rsid w:val="007A0E6F"/>
    <w:rsid w:val="007A224F"/>
    <w:rsid w:val="007A2336"/>
    <w:rsid w:val="007A2754"/>
    <w:rsid w:val="007A4803"/>
    <w:rsid w:val="007A48A6"/>
    <w:rsid w:val="007A5245"/>
    <w:rsid w:val="007A708F"/>
    <w:rsid w:val="007A7543"/>
    <w:rsid w:val="007B0F54"/>
    <w:rsid w:val="007B1F9B"/>
    <w:rsid w:val="007B3168"/>
    <w:rsid w:val="007B42F0"/>
    <w:rsid w:val="007B748C"/>
    <w:rsid w:val="007B7BED"/>
    <w:rsid w:val="007B7D40"/>
    <w:rsid w:val="007C07A1"/>
    <w:rsid w:val="007C220B"/>
    <w:rsid w:val="007C2A44"/>
    <w:rsid w:val="007C3731"/>
    <w:rsid w:val="007C50F0"/>
    <w:rsid w:val="007C6A54"/>
    <w:rsid w:val="007C6A85"/>
    <w:rsid w:val="007D08E6"/>
    <w:rsid w:val="007D0B64"/>
    <w:rsid w:val="007D169B"/>
    <w:rsid w:val="007D1A42"/>
    <w:rsid w:val="007D4B13"/>
    <w:rsid w:val="007D51C8"/>
    <w:rsid w:val="007D5D1E"/>
    <w:rsid w:val="007D6FE7"/>
    <w:rsid w:val="007E0804"/>
    <w:rsid w:val="007E1DBB"/>
    <w:rsid w:val="007E27C5"/>
    <w:rsid w:val="007E356A"/>
    <w:rsid w:val="007E3852"/>
    <w:rsid w:val="007E513B"/>
    <w:rsid w:val="007E6F6A"/>
    <w:rsid w:val="007E7A16"/>
    <w:rsid w:val="007F03AB"/>
    <w:rsid w:val="007F0B30"/>
    <w:rsid w:val="007F255C"/>
    <w:rsid w:val="007F31AC"/>
    <w:rsid w:val="007F3506"/>
    <w:rsid w:val="007F353B"/>
    <w:rsid w:val="007F3A1B"/>
    <w:rsid w:val="007F3B58"/>
    <w:rsid w:val="007F3DEB"/>
    <w:rsid w:val="007F40B6"/>
    <w:rsid w:val="007F46F9"/>
    <w:rsid w:val="007F547F"/>
    <w:rsid w:val="007F652A"/>
    <w:rsid w:val="007F652D"/>
    <w:rsid w:val="007F6CB6"/>
    <w:rsid w:val="007F73C1"/>
    <w:rsid w:val="007F762A"/>
    <w:rsid w:val="007F7D7F"/>
    <w:rsid w:val="007F7EDB"/>
    <w:rsid w:val="007F7FF3"/>
    <w:rsid w:val="00801763"/>
    <w:rsid w:val="00801A0E"/>
    <w:rsid w:val="0080376D"/>
    <w:rsid w:val="00803B8A"/>
    <w:rsid w:val="00804023"/>
    <w:rsid w:val="00804CF3"/>
    <w:rsid w:val="00805111"/>
    <w:rsid w:val="00807825"/>
    <w:rsid w:val="00812B82"/>
    <w:rsid w:val="00812DD3"/>
    <w:rsid w:val="008140BD"/>
    <w:rsid w:val="008159F6"/>
    <w:rsid w:val="00816B63"/>
    <w:rsid w:val="00817FDB"/>
    <w:rsid w:val="00821C5E"/>
    <w:rsid w:val="00821FD8"/>
    <w:rsid w:val="008230A6"/>
    <w:rsid w:val="0082405E"/>
    <w:rsid w:val="00826B4E"/>
    <w:rsid w:val="00827614"/>
    <w:rsid w:val="008322A2"/>
    <w:rsid w:val="008322E9"/>
    <w:rsid w:val="00833256"/>
    <w:rsid w:val="00833891"/>
    <w:rsid w:val="00834E87"/>
    <w:rsid w:val="00835624"/>
    <w:rsid w:val="008361B1"/>
    <w:rsid w:val="0083659C"/>
    <w:rsid w:val="008374E8"/>
    <w:rsid w:val="00837A10"/>
    <w:rsid w:val="00842133"/>
    <w:rsid w:val="00842198"/>
    <w:rsid w:val="008441A6"/>
    <w:rsid w:val="008451E7"/>
    <w:rsid w:val="008452D0"/>
    <w:rsid w:val="00845E2B"/>
    <w:rsid w:val="00846AD5"/>
    <w:rsid w:val="00846E04"/>
    <w:rsid w:val="00847A28"/>
    <w:rsid w:val="008519CF"/>
    <w:rsid w:val="00851A7D"/>
    <w:rsid w:val="00852CCB"/>
    <w:rsid w:val="00852DD1"/>
    <w:rsid w:val="008540EB"/>
    <w:rsid w:val="0085439F"/>
    <w:rsid w:val="00855144"/>
    <w:rsid w:val="00855A7D"/>
    <w:rsid w:val="00855E96"/>
    <w:rsid w:val="0085675B"/>
    <w:rsid w:val="0085732A"/>
    <w:rsid w:val="0086174B"/>
    <w:rsid w:val="008628DC"/>
    <w:rsid w:val="0086327F"/>
    <w:rsid w:val="00863667"/>
    <w:rsid w:val="0086400C"/>
    <w:rsid w:val="008647AB"/>
    <w:rsid w:val="0086634F"/>
    <w:rsid w:val="00867150"/>
    <w:rsid w:val="00867637"/>
    <w:rsid w:val="0087118D"/>
    <w:rsid w:val="0087155B"/>
    <w:rsid w:val="00873F99"/>
    <w:rsid w:val="008741EE"/>
    <w:rsid w:val="00874CCC"/>
    <w:rsid w:val="0087645A"/>
    <w:rsid w:val="00876CA0"/>
    <w:rsid w:val="008805FC"/>
    <w:rsid w:val="00880D4F"/>
    <w:rsid w:val="008812B7"/>
    <w:rsid w:val="008829E8"/>
    <w:rsid w:val="00883856"/>
    <w:rsid w:val="00884A36"/>
    <w:rsid w:val="00885504"/>
    <w:rsid w:val="008857B4"/>
    <w:rsid w:val="008858DB"/>
    <w:rsid w:val="008860E6"/>
    <w:rsid w:val="008861AD"/>
    <w:rsid w:val="00891A38"/>
    <w:rsid w:val="00891ACE"/>
    <w:rsid w:val="008921A3"/>
    <w:rsid w:val="008921D1"/>
    <w:rsid w:val="00892CFB"/>
    <w:rsid w:val="00893F39"/>
    <w:rsid w:val="008945E0"/>
    <w:rsid w:val="008951C7"/>
    <w:rsid w:val="008952F5"/>
    <w:rsid w:val="0089586C"/>
    <w:rsid w:val="00896B86"/>
    <w:rsid w:val="00896DC5"/>
    <w:rsid w:val="0089729D"/>
    <w:rsid w:val="008A0530"/>
    <w:rsid w:val="008A07D0"/>
    <w:rsid w:val="008A0CD4"/>
    <w:rsid w:val="008A1CBD"/>
    <w:rsid w:val="008A20B7"/>
    <w:rsid w:val="008A2F23"/>
    <w:rsid w:val="008A4511"/>
    <w:rsid w:val="008A4D42"/>
    <w:rsid w:val="008A593B"/>
    <w:rsid w:val="008A6225"/>
    <w:rsid w:val="008A67E5"/>
    <w:rsid w:val="008A69D9"/>
    <w:rsid w:val="008A70D8"/>
    <w:rsid w:val="008B018D"/>
    <w:rsid w:val="008B1317"/>
    <w:rsid w:val="008B303E"/>
    <w:rsid w:val="008B335E"/>
    <w:rsid w:val="008B50A5"/>
    <w:rsid w:val="008B693C"/>
    <w:rsid w:val="008B7343"/>
    <w:rsid w:val="008C065A"/>
    <w:rsid w:val="008C0930"/>
    <w:rsid w:val="008C1BB0"/>
    <w:rsid w:val="008C1EE2"/>
    <w:rsid w:val="008C3E8B"/>
    <w:rsid w:val="008C6C5A"/>
    <w:rsid w:val="008C713B"/>
    <w:rsid w:val="008C7F0D"/>
    <w:rsid w:val="008D008D"/>
    <w:rsid w:val="008D08B8"/>
    <w:rsid w:val="008D0BE3"/>
    <w:rsid w:val="008D0DE4"/>
    <w:rsid w:val="008D1582"/>
    <w:rsid w:val="008D260D"/>
    <w:rsid w:val="008D3105"/>
    <w:rsid w:val="008D3CFC"/>
    <w:rsid w:val="008D3E9C"/>
    <w:rsid w:val="008D4802"/>
    <w:rsid w:val="008D49FD"/>
    <w:rsid w:val="008D4EA8"/>
    <w:rsid w:val="008D58C1"/>
    <w:rsid w:val="008D6D1D"/>
    <w:rsid w:val="008D6D3B"/>
    <w:rsid w:val="008D76ED"/>
    <w:rsid w:val="008D7889"/>
    <w:rsid w:val="008D7DCB"/>
    <w:rsid w:val="008E016E"/>
    <w:rsid w:val="008E0322"/>
    <w:rsid w:val="008E1133"/>
    <w:rsid w:val="008E1254"/>
    <w:rsid w:val="008E328D"/>
    <w:rsid w:val="008E45CA"/>
    <w:rsid w:val="008E4786"/>
    <w:rsid w:val="008E4EA2"/>
    <w:rsid w:val="008E5BA6"/>
    <w:rsid w:val="008E609F"/>
    <w:rsid w:val="008E61D3"/>
    <w:rsid w:val="008E684B"/>
    <w:rsid w:val="008E685B"/>
    <w:rsid w:val="008E7AE7"/>
    <w:rsid w:val="008F20C2"/>
    <w:rsid w:val="008F29C8"/>
    <w:rsid w:val="008F29D0"/>
    <w:rsid w:val="008F4397"/>
    <w:rsid w:val="008F5514"/>
    <w:rsid w:val="008F6457"/>
    <w:rsid w:val="008F75FE"/>
    <w:rsid w:val="008F7C96"/>
    <w:rsid w:val="0090033D"/>
    <w:rsid w:val="00900D44"/>
    <w:rsid w:val="0090375D"/>
    <w:rsid w:val="00903970"/>
    <w:rsid w:val="00903996"/>
    <w:rsid w:val="00903DB0"/>
    <w:rsid w:val="009041D1"/>
    <w:rsid w:val="00904CA3"/>
    <w:rsid w:val="00906CE8"/>
    <w:rsid w:val="009075F3"/>
    <w:rsid w:val="00910D26"/>
    <w:rsid w:val="00911242"/>
    <w:rsid w:val="0091168B"/>
    <w:rsid w:val="00911F39"/>
    <w:rsid w:val="009134DE"/>
    <w:rsid w:val="00914E7B"/>
    <w:rsid w:val="00914F74"/>
    <w:rsid w:val="00915749"/>
    <w:rsid w:val="00915A32"/>
    <w:rsid w:val="00915E43"/>
    <w:rsid w:val="009171D5"/>
    <w:rsid w:val="00920657"/>
    <w:rsid w:val="0092224D"/>
    <w:rsid w:val="009230B7"/>
    <w:rsid w:val="009249DC"/>
    <w:rsid w:val="00925D94"/>
    <w:rsid w:val="009263DE"/>
    <w:rsid w:val="00927A3C"/>
    <w:rsid w:val="00930BDD"/>
    <w:rsid w:val="0093165B"/>
    <w:rsid w:val="00932307"/>
    <w:rsid w:val="00937DA4"/>
    <w:rsid w:val="0094047B"/>
    <w:rsid w:val="00941897"/>
    <w:rsid w:val="009423FC"/>
    <w:rsid w:val="00942934"/>
    <w:rsid w:val="00942A55"/>
    <w:rsid w:val="00942E19"/>
    <w:rsid w:val="00945DD3"/>
    <w:rsid w:val="009462A0"/>
    <w:rsid w:val="0094717B"/>
    <w:rsid w:val="00947827"/>
    <w:rsid w:val="00947B7D"/>
    <w:rsid w:val="009506AB"/>
    <w:rsid w:val="00951543"/>
    <w:rsid w:val="00951A99"/>
    <w:rsid w:val="00952B1F"/>
    <w:rsid w:val="00953A8E"/>
    <w:rsid w:val="0095473C"/>
    <w:rsid w:val="00954AAB"/>
    <w:rsid w:val="0095673A"/>
    <w:rsid w:val="009608EE"/>
    <w:rsid w:val="009617F7"/>
    <w:rsid w:val="009646EF"/>
    <w:rsid w:val="0096606D"/>
    <w:rsid w:val="009672C6"/>
    <w:rsid w:val="009676ED"/>
    <w:rsid w:val="00967BAA"/>
    <w:rsid w:val="00967DFF"/>
    <w:rsid w:val="00971920"/>
    <w:rsid w:val="00971E43"/>
    <w:rsid w:val="00971FEA"/>
    <w:rsid w:val="0097216D"/>
    <w:rsid w:val="0097345A"/>
    <w:rsid w:val="00974E41"/>
    <w:rsid w:val="00975C55"/>
    <w:rsid w:val="00975D37"/>
    <w:rsid w:val="00977486"/>
    <w:rsid w:val="0097762F"/>
    <w:rsid w:val="00977769"/>
    <w:rsid w:val="009807EB"/>
    <w:rsid w:val="00982F44"/>
    <w:rsid w:val="00983287"/>
    <w:rsid w:val="009854E9"/>
    <w:rsid w:val="00986089"/>
    <w:rsid w:val="00987995"/>
    <w:rsid w:val="009905EA"/>
    <w:rsid w:val="00990A9D"/>
    <w:rsid w:val="00990B46"/>
    <w:rsid w:val="00990E92"/>
    <w:rsid w:val="009914A3"/>
    <w:rsid w:val="009916C6"/>
    <w:rsid w:val="0099205A"/>
    <w:rsid w:val="009935B3"/>
    <w:rsid w:val="00994203"/>
    <w:rsid w:val="00995718"/>
    <w:rsid w:val="00995ED5"/>
    <w:rsid w:val="0099711F"/>
    <w:rsid w:val="009A017B"/>
    <w:rsid w:val="009A0970"/>
    <w:rsid w:val="009A0AE2"/>
    <w:rsid w:val="009A0EC2"/>
    <w:rsid w:val="009A21AA"/>
    <w:rsid w:val="009A27D8"/>
    <w:rsid w:val="009A325D"/>
    <w:rsid w:val="009A3E81"/>
    <w:rsid w:val="009A3FF4"/>
    <w:rsid w:val="009A4A14"/>
    <w:rsid w:val="009A4CA4"/>
    <w:rsid w:val="009A4CDF"/>
    <w:rsid w:val="009A5516"/>
    <w:rsid w:val="009A59E7"/>
    <w:rsid w:val="009A6A28"/>
    <w:rsid w:val="009B0DBD"/>
    <w:rsid w:val="009B10DB"/>
    <w:rsid w:val="009B156A"/>
    <w:rsid w:val="009B1EB0"/>
    <w:rsid w:val="009B26EF"/>
    <w:rsid w:val="009B5069"/>
    <w:rsid w:val="009B542F"/>
    <w:rsid w:val="009B5870"/>
    <w:rsid w:val="009B66FB"/>
    <w:rsid w:val="009B6DBD"/>
    <w:rsid w:val="009C1CFE"/>
    <w:rsid w:val="009C2A85"/>
    <w:rsid w:val="009C2DD1"/>
    <w:rsid w:val="009C44EE"/>
    <w:rsid w:val="009C45DF"/>
    <w:rsid w:val="009C4EA7"/>
    <w:rsid w:val="009C61D4"/>
    <w:rsid w:val="009C708E"/>
    <w:rsid w:val="009C798A"/>
    <w:rsid w:val="009C7B33"/>
    <w:rsid w:val="009C7E61"/>
    <w:rsid w:val="009D0296"/>
    <w:rsid w:val="009D1465"/>
    <w:rsid w:val="009D173D"/>
    <w:rsid w:val="009D2DB9"/>
    <w:rsid w:val="009D3EC4"/>
    <w:rsid w:val="009D5C04"/>
    <w:rsid w:val="009D6389"/>
    <w:rsid w:val="009E0208"/>
    <w:rsid w:val="009E28D6"/>
    <w:rsid w:val="009E3094"/>
    <w:rsid w:val="009E3A65"/>
    <w:rsid w:val="009E40C4"/>
    <w:rsid w:val="009E53B8"/>
    <w:rsid w:val="009E53F7"/>
    <w:rsid w:val="009F090C"/>
    <w:rsid w:val="009F09C1"/>
    <w:rsid w:val="009F194E"/>
    <w:rsid w:val="009F379D"/>
    <w:rsid w:val="009F4FA6"/>
    <w:rsid w:val="009F54E1"/>
    <w:rsid w:val="009F56C6"/>
    <w:rsid w:val="009F57F0"/>
    <w:rsid w:val="00A0250D"/>
    <w:rsid w:val="00A04913"/>
    <w:rsid w:val="00A06A8B"/>
    <w:rsid w:val="00A06D1D"/>
    <w:rsid w:val="00A07DD5"/>
    <w:rsid w:val="00A07F28"/>
    <w:rsid w:val="00A1069F"/>
    <w:rsid w:val="00A11855"/>
    <w:rsid w:val="00A12B20"/>
    <w:rsid w:val="00A12E39"/>
    <w:rsid w:val="00A135D5"/>
    <w:rsid w:val="00A1398C"/>
    <w:rsid w:val="00A1493E"/>
    <w:rsid w:val="00A14B28"/>
    <w:rsid w:val="00A156E7"/>
    <w:rsid w:val="00A1593A"/>
    <w:rsid w:val="00A1623B"/>
    <w:rsid w:val="00A16F95"/>
    <w:rsid w:val="00A17989"/>
    <w:rsid w:val="00A17A26"/>
    <w:rsid w:val="00A17DF9"/>
    <w:rsid w:val="00A20354"/>
    <w:rsid w:val="00A205F6"/>
    <w:rsid w:val="00A21C30"/>
    <w:rsid w:val="00A235BC"/>
    <w:rsid w:val="00A24D76"/>
    <w:rsid w:val="00A258EA"/>
    <w:rsid w:val="00A26C3E"/>
    <w:rsid w:val="00A2763D"/>
    <w:rsid w:val="00A3240A"/>
    <w:rsid w:val="00A3354B"/>
    <w:rsid w:val="00A33FFB"/>
    <w:rsid w:val="00A34A41"/>
    <w:rsid w:val="00A35C9C"/>
    <w:rsid w:val="00A36D7D"/>
    <w:rsid w:val="00A40400"/>
    <w:rsid w:val="00A40B74"/>
    <w:rsid w:val="00A40C90"/>
    <w:rsid w:val="00A4132E"/>
    <w:rsid w:val="00A41BA8"/>
    <w:rsid w:val="00A42033"/>
    <w:rsid w:val="00A426B9"/>
    <w:rsid w:val="00A427B6"/>
    <w:rsid w:val="00A438BD"/>
    <w:rsid w:val="00A45436"/>
    <w:rsid w:val="00A45B25"/>
    <w:rsid w:val="00A45D1B"/>
    <w:rsid w:val="00A46696"/>
    <w:rsid w:val="00A46DA0"/>
    <w:rsid w:val="00A51328"/>
    <w:rsid w:val="00A519D5"/>
    <w:rsid w:val="00A51A50"/>
    <w:rsid w:val="00A51C3A"/>
    <w:rsid w:val="00A526CD"/>
    <w:rsid w:val="00A53803"/>
    <w:rsid w:val="00A53D4C"/>
    <w:rsid w:val="00A541E8"/>
    <w:rsid w:val="00A545E4"/>
    <w:rsid w:val="00A54DFA"/>
    <w:rsid w:val="00A61D09"/>
    <w:rsid w:val="00A6211D"/>
    <w:rsid w:val="00A63C27"/>
    <w:rsid w:val="00A63E96"/>
    <w:rsid w:val="00A657DA"/>
    <w:rsid w:val="00A701A7"/>
    <w:rsid w:val="00A7026E"/>
    <w:rsid w:val="00A702A0"/>
    <w:rsid w:val="00A7037A"/>
    <w:rsid w:val="00A70987"/>
    <w:rsid w:val="00A716E7"/>
    <w:rsid w:val="00A71985"/>
    <w:rsid w:val="00A71A9D"/>
    <w:rsid w:val="00A72249"/>
    <w:rsid w:val="00A72325"/>
    <w:rsid w:val="00A72B71"/>
    <w:rsid w:val="00A72E80"/>
    <w:rsid w:val="00A73409"/>
    <w:rsid w:val="00A73841"/>
    <w:rsid w:val="00A73FC4"/>
    <w:rsid w:val="00A7475C"/>
    <w:rsid w:val="00A75711"/>
    <w:rsid w:val="00A75B6B"/>
    <w:rsid w:val="00A75C5C"/>
    <w:rsid w:val="00A76242"/>
    <w:rsid w:val="00A773F7"/>
    <w:rsid w:val="00A77D4C"/>
    <w:rsid w:val="00A8066A"/>
    <w:rsid w:val="00A807D4"/>
    <w:rsid w:val="00A80DE7"/>
    <w:rsid w:val="00A81249"/>
    <w:rsid w:val="00A81719"/>
    <w:rsid w:val="00A82928"/>
    <w:rsid w:val="00A8349A"/>
    <w:rsid w:val="00A84584"/>
    <w:rsid w:val="00A8734B"/>
    <w:rsid w:val="00A90B96"/>
    <w:rsid w:val="00A92606"/>
    <w:rsid w:val="00A92A78"/>
    <w:rsid w:val="00A92B26"/>
    <w:rsid w:val="00A93CE8"/>
    <w:rsid w:val="00A945A1"/>
    <w:rsid w:val="00A9577B"/>
    <w:rsid w:val="00A95F39"/>
    <w:rsid w:val="00A970DA"/>
    <w:rsid w:val="00A97802"/>
    <w:rsid w:val="00AA05F9"/>
    <w:rsid w:val="00AA0723"/>
    <w:rsid w:val="00AA12A8"/>
    <w:rsid w:val="00AA4393"/>
    <w:rsid w:val="00AA48DA"/>
    <w:rsid w:val="00AA5E64"/>
    <w:rsid w:val="00AA65E3"/>
    <w:rsid w:val="00AA66AF"/>
    <w:rsid w:val="00AA7B32"/>
    <w:rsid w:val="00AB0A2D"/>
    <w:rsid w:val="00AB17C2"/>
    <w:rsid w:val="00AB1883"/>
    <w:rsid w:val="00AB1F46"/>
    <w:rsid w:val="00AB206F"/>
    <w:rsid w:val="00AB3204"/>
    <w:rsid w:val="00AB332C"/>
    <w:rsid w:val="00AB359D"/>
    <w:rsid w:val="00AB37C0"/>
    <w:rsid w:val="00AB3D62"/>
    <w:rsid w:val="00AB50EC"/>
    <w:rsid w:val="00AB6C71"/>
    <w:rsid w:val="00AB7CBD"/>
    <w:rsid w:val="00AB7D6E"/>
    <w:rsid w:val="00AC0015"/>
    <w:rsid w:val="00AC0103"/>
    <w:rsid w:val="00AC0B33"/>
    <w:rsid w:val="00AC0DD0"/>
    <w:rsid w:val="00AC2517"/>
    <w:rsid w:val="00AC3398"/>
    <w:rsid w:val="00AC35E5"/>
    <w:rsid w:val="00AC3A90"/>
    <w:rsid w:val="00AC3CD2"/>
    <w:rsid w:val="00AC6B06"/>
    <w:rsid w:val="00AD22C0"/>
    <w:rsid w:val="00AD369D"/>
    <w:rsid w:val="00AD43AC"/>
    <w:rsid w:val="00AD4AFB"/>
    <w:rsid w:val="00AD61B3"/>
    <w:rsid w:val="00AD6661"/>
    <w:rsid w:val="00AD695D"/>
    <w:rsid w:val="00AD6EE5"/>
    <w:rsid w:val="00AD72AE"/>
    <w:rsid w:val="00AD7D40"/>
    <w:rsid w:val="00AE08D7"/>
    <w:rsid w:val="00AE0B7C"/>
    <w:rsid w:val="00AE3C8A"/>
    <w:rsid w:val="00AE4337"/>
    <w:rsid w:val="00AE474B"/>
    <w:rsid w:val="00AE5832"/>
    <w:rsid w:val="00AE7DB2"/>
    <w:rsid w:val="00AF1BBF"/>
    <w:rsid w:val="00AF2441"/>
    <w:rsid w:val="00AF2CF9"/>
    <w:rsid w:val="00AF3007"/>
    <w:rsid w:val="00AF445D"/>
    <w:rsid w:val="00AF6219"/>
    <w:rsid w:val="00AF6ABD"/>
    <w:rsid w:val="00AF7790"/>
    <w:rsid w:val="00AF7CA7"/>
    <w:rsid w:val="00AF7D0E"/>
    <w:rsid w:val="00AF7EC9"/>
    <w:rsid w:val="00B00D10"/>
    <w:rsid w:val="00B021AC"/>
    <w:rsid w:val="00B050E9"/>
    <w:rsid w:val="00B05837"/>
    <w:rsid w:val="00B06A34"/>
    <w:rsid w:val="00B06DA5"/>
    <w:rsid w:val="00B072C4"/>
    <w:rsid w:val="00B07493"/>
    <w:rsid w:val="00B10495"/>
    <w:rsid w:val="00B13107"/>
    <w:rsid w:val="00B134F6"/>
    <w:rsid w:val="00B13B59"/>
    <w:rsid w:val="00B13E74"/>
    <w:rsid w:val="00B14F7F"/>
    <w:rsid w:val="00B16378"/>
    <w:rsid w:val="00B16BD2"/>
    <w:rsid w:val="00B16D6A"/>
    <w:rsid w:val="00B17238"/>
    <w:rsid w:val="00B21EC1"/>
    <w:rsid w:val="00B2357B"/>
    <w:rsid w:val="00B23DEB"/>
    <w:rsid w:val="00B244FE"/>
    <w:rsid w:val="00B24B6C"/>
    <w:rsid w:val="00B333F4"/>
    <w:rsid w:val="00B3343E"/>
    <w:rsid w:val="00B336EA"/>
    <w:rsid w:val="00B33C66"/>
    <w:rsid w:val="00B35BDF"/>
    <w:rsid w:val="00B36B3C"/>
    <w:rsid w:val="00B36CFF"/>
    <w:rsid w:val="00B37F14"/>
    <w:rsid w:val="00B37FBA"/>
    <w:rsid w:val="00B40109"/>
    <w:rsid w:val="00B404A0"/>
    <w:rsid w:val="00B416D1"/>
    <w:rsid w:val="00B42FC9"/>
    <w:rsid w:val="00B44AAA"/>
    <w:rsid w:val="00B45621"/>
    <w:rsid w:val="00B456ED"/>
    <w:rsid w:val="00B47165"/>
    <w:rsid w:val="00B47CE8"/>
    <w:rsid w:val="00B5115D"/>
    <w:rsid w:val="00B5191F"/>
    <w:rsid w:val="00B51F01"/>
    <w:rsid w:val="00B520A3"/>
    <w:rsid w:val="00B52C54"/>
    <w:rsid w:val="00B52FAA"/>
    <w:rsid w:val="00B53101"/>
    <w:rsid w:val="00B53620"/>
    <w:rsid w:val="00B54FD2"/>
    <w:rsid w:val="00B55EFD"/>
    <w:rsid w:val="00B57BB4"/>
    <w:rsid w:val="00B60A88"/>
    <w:rsid w:val="00B60AD0"/>
    <w:rsid w:val="00B6259A"/>
    <w:rsid w:val="00B629E1"/>
    <w:rsid w:val="00B63BF4"/>
    <w:rsid w:val="00B656DB"/>
    <w:rsid w:val="00B65E31"/>
    <w:rsid w:val="00B71666"/>
    <w:rsid w:val="00B719C4"/>
    <w:rsid w:val="00B72158"/>
    <w:rsid w:val="00B7277B"/>
    <w:rsid w:val="00B74E3B"/>
    <w:rsid w:val="00B7662B"/>
    <w:rsid w:val="00B767DD"/>
    <w:rsid w:val="00B76A0E"/>
    <w:rsid w:val="00B7708A"/>
    <w:rsid w:val="00B77505"/>
    <w:rsid w:val="00B7774D"/>
    <w:rsid w:val="00B80009"/>
    <w:rsid w:val="00B80901"/>
    <w:rsid w:val="00B8273D"/>
    <w:rsid w:val="00B8274E"/>
    <w:rsid w:val="00B82B9A"/>
    <w:rsid w:val="00B85250"/>
    <w:rsid w:val="00B8618F"/>
    <w:rsid w:val="00B86B85"/>
    <w:rsid w:val="00B86BFC"/>
    <w:rsid w:val="00B86CBA"/>
    <w:rsid w:val="00B87021"/>
    <w:rsid w:val="00B870F0"/>
    <w:rsid w:val="00B87449"/>
    <w:rsid w:val="00B8746E"/>
    <w:rsid w:val="00B9083A"/>
    <w:rsid w:val="00B940AD"/>
    <w:rsid w:val="00B94524"/>
    <w:rsid w:val="00BA100D"/>
    <w:rsid w:val="00BA11FD"/>
    <w:rsid w:val="00BA501D"/>
    <w:rsid w:val="00BA5E22"/>
    <w:rsid w:val="00BA6073"/>
    <w:rsid w:val="00BA7787"/>
    <w:rsid w:val="00BB0FE9"/>
    <w:rsid w:val="00BB2A3C"/>
    <w:rsid w:val="00BB39E3"/>
    <w:rsid w:val="00BB3D01"/>
    <w:rsid w:val="00BB6552"/>
    <w:rsid w:val="00BB6DBC"/>
    <w:rsid w:val="00BB7576"/>
    <w:rsid w:val="00BC0AD2"/>
    <w:rsid w:val="00BC0D0E"/>
    <w:rsid w:val="00BC1425"/>
    <w:rsid w:val="00BC30A5"/>
    <w:rsid w:val="00BC329A"/>
    <w:rsid w:val="00BC343A"/>
    <w:rsid w:val="00BC474C"/>
    <w:rsid w:val="00BC661C"/>
    <w:rsid w:val="00BC6A25"/>
    <w:rsid w:val="00BC7AED"/>
    <w:rsid w:val="00BD04F3"/>
    <w:rsid w:val="00BD0600"/>
    <w:rsid w:val="00BD0735"/>
    <w:rsid w:val="00BD0F29"/>
    <w:rsid w:val="00BD2C02"/>
    <w:rsid w:val="00BD53CE"/>
    <w:rsid w:val="00BD5537"/>
    <w:rsid w:val="00BD6B0E"/>
    <w:rsid w:val="00BD71AC"/>
    <w:rsid w:val="00BE0B33"/>
    <w:rsid w:val="00BE1719"/>
    <w:rsid w:val="00BE173B"/>
    <w:rsid w:val="00BE218F"/>
    <w:rsid w:val="00BE27C3"/>
    <w:rsid w:val="00BE40D4"/>
    <w:rsid w:val="00BE50F6"/>
    <w:rsid w:val="00BE55BE"/>
    <w:rsid w:val="00BF04B5"/>
    <w:rsid w:val="00BF3585"/>
    <w:rsid w:val="00BF389A"/>
    <w:rsid w:val="00BF4335"/>
    <w:rsid w:val="00BF54D9"/>
    <w:rsid w:val="00BF70FC"/>
    <w:rsid w:val="00BF7144"/>
    <w:rsid w:val="00C0090B"/>
    <w:rsid w:val="00C00C75"/>
    <w:rsid w:val="00C00E39"/>
    <w:rsid w:val="00C01973"/>
    <w:rsid w:val="00C01D29"/>
    <w:rsid w:val="00C044BF"/>
    <w:rsid w:val="00C049FD"/>
    <w:rsid w:val="00C0572B"/>
    <w:rsid w:val="00C0592C"/>
    <w:rsid w:val="00C07481"/>
    <w:rsid w:val="00C076C8"/>
    <w:rsid w:val="00C1004F"/>
    <w:rsid w:val="00C10733"/>
    <w:rsid w:val="00C11070"/>
    <w:rsid w:val="00C110DA"/>
    <w:rsid w:val="00C118BB"/>
    <w:rsid w:val="00C132E8"/>
    <w:rsid w:val="00C14377"/>
    <w:rsid w:val="00C1501F"/>
    <w:rsid w:val="00C152CE"/>
    <w:rsid w:val="00C15C3E"/>
    <w:rsid w:val="00C15DF5"/>
    <w:rsid w:val="00C15FF5"/>
    <w:rsid w:val="00C165C0"/>
    <w:rsid w:val="00C16CC5"/>
    <w:rsid w:val="00C17A9C"/>
    <w:rsid w:val="00C17FA5"/>
    <w:rsid w:val="00C21058"/>
    <w:rsid w:val="00C21D34"/>
    <w:rsid w:val="00C22194"/>
    <w:rsid w:val="00C22ACD"/>
    <w:rsid w:val="00C23120"/>
    <w:rsid w:val="00C23603"/>
    <w:rsid w:val="00C2496C"/>
    <w:rsid w:val="00C24CBE"/>
    <w:rsid w:val="00C24E67"/>
    <w:rsid w:val="00C24FEC"/>
    <w:rsid w:val="00C26141"/>
    <w:rsid w:val="00C26D16"/>
    <w:rsid w:val="00C27095"/>
    <w:rsid w:val="00C30C77"/>
    <w:rsid w:val="00C31151"/>
    <w:rsid w:val="00C33050"/>
    <w:rsid w:val="00C3310C"/>
    <w:rsid w:val="00C333A1"/>
    <w:rsid w:val="00C336C2"/>
    <w:rsid w:val="00C371DA"/>
    <w:rsid w:val="00C3742B"/>
    <w:rsid w:val="00C379D3"/>
    <w:rsid w:val="00C40381"/>
    <w:rsid w:val="00C40A67"/>
    <w:rsid w:val="00C42467"/>
    <w:rsid w:val="00C424BE"/>
    <w:rsid w:val="00C4373D"/>
    <w:rsid w:val="00C44257"/>
    <w:rsid w:val="00C44459"/>
    <w:rsid w:val="00C44803"/>
    <w:rsid w:val="00C44E5E"/>
    <w:rsid w:val="00C45135"/>
    <w:rsid w:val="00C504E0"/>
    <w:rsid w:val="00C50B61"/>
    <w:rsid w:val="00C519B6"/>
    <w:rsid w:val="00C51E6B"/>
    <w:rsid w:val="00C51E7C"/>
    <w:rsid w:val="00C52CD7"/>
    <w:rsid w:val="00C53053"/>
    <w:rsid w:val="00C53825"/>
    <w:rsid w:val="00C54D11"/>
    <w:rsid w:val="00C5605A"/>
    <w:rsid w:val="00C5620A"/>
    <w:rsid w:val="00C5661C"/>
    <w:rsid w:val="00C57F37"/>
    <w:rsid w:val="00C604DE"/>
    <w:rsid w:val="00C605FB"/>
    <w:rsid w:val="00C60724"/>
    <w:rsid w:val="00C609DC"/>
    <w:rsid w:val="00C60F0B"/>
    <w:rsid w:val="00C61F60"/>
    <w:rsid w:val="00C6409D"/>
    <w:rsid w:val="00C655F4"/>
    <w:rsid w:val="00C66362"/>
    <w:rsid w:val="00C66DC8"/>
    <w:rsid w:val="00C67CAC"/>
    <w:rsid w:val="00C70690"/>
    <w:rsid w:val="00C714DD"/>
    <w:rsid w:val="00C736BF"/>
    <w:rsid w:val="00C7398D"/>
    <w:rsid w:val="00C73FB8"/>
    <w:rsid w:val="00C75C5E"/>
    <w:rsid w:val="00C76616"/>
    <w:rsid w:val="00C80BB7"/>
    <w:rsid w:val="00C80C72"/>
    <w:rsid w:val="00C81388"/>
    <w:rsid w:val="00C8273A"/>
    <w:rsid w:val="00C838DB"/>
    <w:rsid w:val="00C83B96"/>
    <w:rsid w:val="00C84C56"/>
    <w:rsid w:val="00C85F0D"/>
    <w:rsid w:val="00C86056"/>
    <w:rsid w:val="00C8623A"/>
    <w:rsid w:val="00C86833"/>
    <w:rsid w:val="00C86A6F"/>
    <w:rsid w:val="00C86FCE"/>
    <w:rsid w:val="00C910BA"/>
    <w:rsid w:val="00C915DD"/>
    <w:rsid w:val="00C91FA7"/>
    <w:rsid w:val="00C9379C"/>
    <w:rsid w:val="00C93835"/>
    <w:rsid w:val="00C96845"/>
    <w:rsid w:val="00C96E6D"/>
    <w:rsid w:val="00C97653"/>
    <w:rsid w:val="00C97720"/>
    <w:rsid w:val="00C97E51"/>
    <w:rsid w:val="00CA1242"/>
    <w:rsid w:val="00CA172E"/>
    <w:rsid w:val="00CA19A2"/>
    <w:rsid w:val="00CA3B23"/>
    <w:rsid w:val="00CA4599"/>
    <w:rsid w:val="00CA7B52"/>
    <w:rsid w:val="00CA7B89"/>
    <w:rsid w:val="00CB4E4F"/>
    <w:rsid w:val="00CB527A"/>
    <w:rsid w:val="00CB6489"/>
    <w:rsid w:val="00CC03F2"/>
    <w:rsid w:val="00CC31E1"/>
    <w:rsid w:val="00CC3E82"/>
    <w:rsid w:val="00CC3F03"/>
    <w:rsid w:val="00CC3FBA"/>
    <w:rsid w:val="00CC4868"/>
    <w:rsid w:val="00CC4FDE"/>
    <w:rsid w:val="00CC7397"/>
    <w:rsid w:val="00CC7BDD"/>
    <w:rsid w:val="00CD09B8"/>
    <w:rsid w:val="00CD10DC"/>
    <w:rsid w:val="00CD158B"/>
    <w:rsid w:val="00CD2027"/>
    <w:rsid w:val="00CD3AA4"/>
    <w:rsid w:val="00CD4B67"/>
    <w:rsid w:val="00CD7D7F"/>
    <w:rsid w:val="00CE2138"/>
    <w:rsid w:val="00CE226B"/>
    <w:rsid w:val="00CE388D"/>
    <w:rsid w:val="00CE3EE7"/>
    <w:rsid w:val="00CE4009"/>
    <w:rsid w:val="00CE4330"/>
    <w:rsid w:val="00CE4866"/>
    <w:rsid w:val="00CE505C"/>
    <w:rsid w:val="00CE50FE"/>
    <w:rsid w:val="00CE54A3"/>
    <w:rsid w:val="00CE66C1"/>
    <w:rsid w:val="00CE6838"/>
    <w:rsid w:val="00CE6887"/>
    <w:rsid w:val="00CE7722"/>
    <w:rsid w:val="00CE7BD9"/>
    <w:rsid w:val="00CE7F4A"/>
    <w:rsid w:val="00CF00AE"/>
    <w:rsid w:val="00CF0D07"/>
    <w:rsid w:val="00CF4052"/>
    <w:rsid w:val="00CF619A"/>
    <w:rsid w:val="00CF6FDF"/>
    <w:rsid w:val="00CF75C5"/>
    <w:rsid w:val="00CF77C3"/>
    <w:rsid w:val="00CF7E69"/>
    <w:rsid w:val="00D0037F"/>
    <w:rsid w:val="00D0057E"/>
    <w:rsid w:val="00D01A17"/>
    <w:rsid w:val="00D01C63"/>
    <w:rsid w:val="00D03472"/>
    <w:rsid w:val="00D03705"/>
    <w:rsid w:val="00D03732"/>
    <w:rsid w:val="00D03D63"/>
    <w:rsid w:val="00D048A5"/>
    <w:rsid w:val="00D0620F"/>
    <w:rsid w:val="00D0760C"/>
    <w:rsid w:val="00D07F50"/>
    <w:rsid w:val="00D10870"/>
    <w:rsid w:val="00D10C3D"/>
    <w:rsid w:val="00D12679"/>
    <w:rsid w:val="00D12849"/>
    <w:rsid w:val="00D12C54"/>
    <w:rsid w:val="00D14483"/>
    <w:rsid w:val="00D16BB1"/>
    <w:rsid w:val="00D178E4"/>
    <w:rsid w:val="00D20094"/>
    <w:rsid w:val="00D20AA6"/>
    <w:rsid w:val="00D20F78"/>
    <w:rsid w:val="00D212FC"/>
    <w:rsid w:val="00D224ED"/>
    <w:rsid w:val="00D23D74"/>
    <w:rsid w:val="00D23ED4"/>
    <w:rsid w:val="00D2401E"/>
    <w:rsid w:val="00D266F8"/>
    <w:rsid w:val="00D2694A"/>
    <w:rsid w:val="00D31D08"/>
    <w:rsid w:val="00D31F12"/>
    <w:rsid w:val="00D34162"/>
    <w:rsid w:val="00D35C2D"/>
    <w:rsid w:val="00D360DE"/>
    <w:rsid w:val="00D3687B"/>
    <w:rsid w:val="00D37737"/>
    <w:rsid w:val="00D401DC"/>
    <w:rsid w:val="00D40373"/>
    <w:rsid w:val="00D407F2"/>
    <w:rsid w:val="00D40890"/>
    <w:rsid w:val="00D41C15"/>
    <w:rsid w:val="00D422BC"/>
    <w:rsid w:val="00D43041"/>
    <w:rsid w:val="00D43DDD"/>
    <w:rsid w:val="00D43EE0"/>
    <w:rsid w:val="00D43FFE"/>
    <w:rsid w:val="00D46026"/>
    <w:rsid w:val="00D461C7"/>
    <w:rsid w:val="00D47101"/>
    <w:rsid w:val="00D472AB"/>
    <w:rsid w:val="00D5045A"/>
    <w:rsid w:val="00D50480"/>
    <w:rsid w:val="00D51B9A"/>
    <w:rsid w:val="00D51F79"/>
    <w:rsid w:val="00D5268F"/>
    <w:rsid w:val="00D54BD8"/>
    <w:rsid w:val="00D5585F"/>
    <w:rsid w:val="00D612C2"/>
    <w:rsid w:val="00D62482"/>
    <w:rsid w:val="00D634E2"/>
    <w:rsid w:val="00D63D11"/>
    <w:rsid w:val="00D653DE"/>
    <w:rsid w:val="00D665B6"/>
    <w:rsid w:val="00D665DD"/>
    <w:rsid w:val="00D66F0C"/>
    <w:rsid w:val="00D670EB"/>
    <w:rsid w:val="00D678A6"/>
    <w:rsid w:val="00D73CFB"/>
    <w:rsid w:val="00D7459F"/>
    <w:rsid w:val="00D74E9D"/>
    <w:rsid w:val="00D75261"/>
    <w:rsid w:val="00D76FEB"/>
    <w:rsid w:val="00D776E7"/>
    <w:rsid w:val="00D81017"/>
    <w:rsid w:val="00D81F21"/>
    <w:rsid w:val="00D82786"/>
    <w:rsid w:val="00D827DD"/>
    <w:rsid w:val="00D83081"/>
    <w:rsid w:val="00D8416D"/>
    <w:rsid w:val="00D866A1"/>
    <w:rsid w:val="00D8671A"/>
    <w:rsid w:val="00D86CF4"/>
    <w:rsid w:val="00D87038"/>
    <w:rsid w:val="00D8771C"/>
    <w:rsid w:val="00D87827"/>
    <w:rsid w:val="00D87935"/>
    <w:rsid w:val="00D9037E"/>
    <w:rsid w:val="00D90C9A"/>
    <w:rsid w:val="00D92082"/>
    <w:rsid w:val="00D921B3"/>
    <w:rsid w:val="00D92474"/>
    <w:rsid w:val="00D93A68"/>
    <w:rsid w:val="00D93B65"/>
    <w:rsid w:val="00D93D6B"/>
    <w:rsid w:val="00D940FC"/>
    <w:rsid w:val="00D9440B"/>
    <w:rsid w:val="00D95697"/>
    <w:rsid w:val="00D95E6E"/>
    <w:rsid w:val="00D95FAF"/>
    <w:rsid w:val="00D961DF"/>
    <w:rsid w:val="00D96733"/>
    <w:rsid w:val="00D96DC5"/>
    <w:rsid w:val="00D97240"/>
    <w:rsid w:val="00D97AF0"/>
    <w:rsid w:val="00DA0D2B"/>
    <w:rsid w:val="00DA1675"/>
    <w:rsid w:val="00DA2C6F"/>
    <w:rsid w:val="00DA35ED"/>
    <w:rsid w:val="00DA48B6"/>
    <w:rsid w:val="00DA512E"/>
    <w:rsid w:val="00DA5C97"/>
    <w:rsid w:val="00DA6416"/>
    <w:rsid w:val="00DA734E"/>
    <w:rsid w:val="00DB0CC1"/>
    <w:rsid w:val="00DB2E97"/>
    <w:rsid w:val="00DB4004"/>
    <w:rsid w:val="00DB4616"/>
    <w:rsid w:val="00DB4EC6"/>
    <w:rsid w:val="00DB4F6B"/>
    <w:rsid w:val="00DB5515"/>
    <w:rsid w:val="00DB617C"/>
    <w:rsid w:val="00DB71E5"/>
    <w:rsid w:val="00DB7824"/>
    <w:rsid w:val="00DC0008"/>
    <w:rsid w:val="00DC11E9"/>
    <w:rsid w:val="00DC25A7"/>
    <w:rsid w:val="00DC4028"/>
    <w:rsid w:val="00DC52B0"/>
    <w:rsid w:val="00DC5B0A"/>
    <w:rsid w:val="00DD0C85"/>
    <w:rsid w:val="00DD2ACC"/>
    <w:rsid w:val="00DD3480"/>
    <w:rsid w:val="00DD4746"/>
    <w:rsid w:val="00DD4A30"/>
    <w:rsid w:val="00DD5DE3"/>
    <w:rsid w:val="00DD5E45"/>
    <w:rsid w:val="00DD6792"/>
    <w:rsid w:val="00DD6E5E"/>
    <w:rsid w:val="00DE1F54"/>
    <w:rsid w:val="00DE4587"/>
    <w:rsid w:val="00DE4C24"/>
    <w:rsid w:val="00DE51CE"/>
    <w:rsid w:val="00DE7534"/>
    <w:rsid w:val="00DF0613"/>
    <w:rsid w:val="00DF1E71"/>
    <w:rsid w:val="00DF5150"/>
    <w:rsid w:val="00DF599C"/>
    <w:rsid w:val="00DF5C07"/>
    <w:rsid w:val="00DF68E0"/>
    <w:rsid w:val="00DF7A90"/>
    <w:rsid w:val="00E006FC"/>
    <w:rsid w:val="00E01E7F"/>
    <w:rsid w:val="00E02499"/>
    <w:rsid w:val="00E061E7"/>
    <w:rsid w:val="00E1001B"/>
    <w:rsid w:val="00E10050"/>
    <w:rsid w:val="00E14037"/>
    <w:rsid w:val="00E156B7"/>
    <w:rsid w:val="00E15D63"/>
    <w:rsid w:val="00E16C2F"/>
    <w:rsid w:val="00E22D3C"/>
    <w:rsid w:val="00E23B95"/>
    <w:rsid w:val="00E24102"/>
    <w:rsid w:val="00E24453"/>
    <w:rsid w:val="00E25216"/>
    <w:rsid w:val="00E26A60"/>
    <w:rsid w:val="00E26C1B"/>
    <w:rsid w:val="00E27340"/>
    <w:rsid w:val="00E278C8"/>
    <w:rsid w:val="00E27ED7"/>
    <w:rsid w:val="00E30139"/>
    <w:rsid w:val="00E32DFC"/>
    <w:rsid w:val="00E342C5"/>
    <w:rsid w:val="00E357A9"/>
    <w:rsid w:val="00E37875"/>
    <w:rsid w:val="00E406A8"/>
    <w:rsid w:val="00E41719"/>
    <w:rsid w:val="00E4172A"/>
    <w:rsid w:val="00E41C2A"/>
    <w:rsid w:val="00E425D2"/>
    <w:rsid w:val="00E43431"/>
    <w:rsid w:val="00E502CC"/>
    <w:rsid w:val="00E524E0"/>
    <w:rsid w:val="00E52CE8"/>
    <w:rsid w:val="00E54CE6"/>
    <w:rsid w:val="00E56A3F"/>
    <w:rsid w:val="00E605E0"/>
    <w:rsid w:val="00E60F5C"/>
    <w:rsid w:val="00E61577"/>
    <w:rsid w:val="00E61B1A"/>
    <w:rsid w:val="00E62050"/>
    <w:rsid w:val="00E6236D"/>
    <w:rsid w:val="00E623EE"/>
    <w:rsid w:val="00E6264C"/>
    <w:rsid w:val="00E62975"/>
    <w:rsid w:val="00E62EBB"/>
    <w:rsid w:val="00E63622"/>
    <w:rsid w:val="00E651E7"/>
    <w:rsid w:val="00E65D3D"/>
    <w:rsid w:val="00E66EBF"/>
    <w:rsid w:val="00E66FC9"/>
    <w:rsid w:val="00E6781D"/>
    <w:rsid w:val="00E71BCA"/>
    <w:rsid w:val="00E720FA"/>
    <w:rsid w:val="00E721BB"/>
    <w:rsid w:val="00E732C3"/>
    <w:rsid w:val="00E73BD2"/>
    <w:rsid w:val="00E75A77"/>
    <w:rsid w:val="00E765B4"/>
    <w:rsid w:val="00E766DE"/>
    <w:rsid w:val="00E76AB5"/>
    <w:rsid w:val="00E76D18"/>
    <w:rsid w:val="00E76D25"/>
    <w:rsid w:val="00E77295"/>
    <w:rsid w:val="00E773EE"/>
    <w:rsid w:val="00E77826"/>
    <w:rsid w:val="00E778EE"/>
    <w:rsid w:val="00E779F0"/>
    <w:rsid w:val="00E80951"/>
    <w:rsid w:val="00E80D63"/>
    <w:rsid w:val="00E81903"/>
    <w:rsid w:val="00E8307E"/>
    <w:rsid w:val="00E834C4"/>
    <w:rsid w:val="00E83916"/>
    <w:rsid w:val="00E83DF6"/>
    <w:rsid w:val="00E83FF5"/>
    <w:rsid w:val="00E84CF1"/>
    <w:rsid w:val="00E84F54"/>
    <w:rsid w:val="00E87207"/>
    <w:rsid w:val="00E8740B"/>
    <w:rsid w:val="00E90B65"/>
    <w:rsid w:val="00E90C95"/>
    <w:rsid w:val="00E918A0"/>
    <w:rsid w:val="00E91B98"/>
    <w:rsid w:val="00E91D73"/>
    <w:rsid w:val="00E91D80"/>
    <w:rsid w:val="00E93CC0"/>
    <w:rsid w:val="00E94B25"/>
    <w:rsid w:val="00E94F6C"/>
    <w:rsid w:val="00E95FD5"/>
    <w:rsid w:val="00E9679E"/>
    <w:rsid w:val="00E96D98"/>
    <w:rsid w:val="00E96FEC"/>
    <w:rsid w:val="00E975BD"/>
    <w:rsid w:val="00E9780B"/>
    <w:rsid w:val="00E97F4C"/>
    <w:rsid w:val="00EA20C5"/>
    <w:rsid w:val="00EA2840"/>
    <w:rsid w:val="00EA3BBE"/>
    <w:rsid w:val="00EA44C3"/>
    <w:rsid w:val="00EA4676"/>
    <w:rsid w:val="00EA57DF"/>
    <w:rsid w:val="00EA7753"/>
    <w:rsid w:val="00EA7F92"/>
    <w:rsid w:val="00EB034B"/>
    <w:rsid w:val="00EB09B9"/>
    <w:rsid w:val="00EB0B7A"/>
    <w:rsid w:val="00EB22ED"/>
    <w:rsid w:val="00EB7D40"/>
    <w:rsid w:val="00EC085B"/>
    <w:rsid w:val="00EC0D54"/>
    <w:rsid w:val="00EC3825"/>
    <w:rsid w:val="00EC4D67"/>
    <w:rsid w:val="00EC4E83"/>
    <w:rsid w:val="00EC505E"/>
    <w:rsid w:val="00EC5433"/>
    <w:rsid w:val="00EC6118"/>
    <w:rsid w:val="00ED006C"/>
    <w:rsid w:val="00ED0273"/>
    <w:rsid w:val="00ED1385"/>
    <w:rsid w:val="00ED1C26"/>
    <w:rsid w:val="00ED242C"/>
    <w:rsid w:val="00ED376E"/>
    <w:rsid w:val="00ED3CAA"/>
    <w:rsid w:val="00ED4007"/>
    <w:rsid w:val="00ED4220"/>
    <w:rsid w:val="00ED461F"/>
    <w:rsid w:val="00ED48C2"/>
    <w:rsid w:val="00ED56FF"/>
    <w:rsid w:val="00ED5C2B"/>
    <w:rsid w:val="00ED755B"/>
    <w:rsid w:val="00ED78AC"/>
    <w:rsid w:val="00EE0012"/>
    <w:rsid w:val="00EE0BFA"/>
    <w:rsid w:val="00EE1417"/>
    <w:rsid w:val="00EE1E5F"/>
    <w:rsid w:val="00EE3D99"/>
    <w:rsid w:val="00EE3EB2"/>
    <w:rsid w:val="00EE4A16"/>
    <w:rsid w:val="00EE5288"/>
    <w:rsid w:val="00EE5C5A"/>
    <w:rsid w:val="00EE5D7A"/>
    <w:rsid w:val="00EE5F34"/>
    <w:rsid w:val="00EE5FC5"/>
    <w:rsid w:val="00EE681A"/>
    <w:rsid w:val="00EE6967"/>
    <w:rsid w:val="00EE76CD"/>
    <w:rsid w:val="00EE7782"/>
    <w:rsid w:val="00EF0068"/>
    <w:rsid w:val="00EF0FD2"/>
    <w:rsid w:val="00EF1C0C"/>
    <w:rsid w:val="00EF22E0"/>
    <w:rsid w:val="00EF42BD"/>
    <w:rsid w:val="00EF4AEE"/>
    <w:rsid w:val="00EF4D42"/>
    <w:rsid w:val="00EF52F6"/>
    <w:rsid w:val="00EF5400"/>
    <w:rsid w:val="00EF5DD1"/>
    <w:rsid w:val="00EF7D42"/>
    <w:rsid w:val="00F0146B"/>
    <w:rsid w:val="00F015CA"/>
    <w:rsid w:val="00F017FE"/>
    <w:rsid w:val="00F02BDC"/>
    <w:rsid w:val="00F03040"/>
    <w:rsid w:val="00F03C80"/>
    <w:rsid w:val="00F04A3D"/>
    <w:rsid w:val="00F0519F"/>
    <w:rsid w:val="00F0562F"/>
    <w:rsid w:val="00F05942"/>
    <w:rsid w:val="00F059BC"/>
    <w:rsid w:val="00F05E98"/>
    <w:rsid w:val="00F061C2"/>
    <w:rsid w:val="00F061F8"/>
    <w:rsid w:val="00F0750A"/>
    <w:rsid w:val="00F0795A"/>
    <w:rsid w:val="00F10FBC"/>
    <w:rsid w:val="00F11ACB"/>
    <w:rsid w:val="00F11C14"/>
    <w:rsid w:val="00F1300B"/>
    <w:rsid w:val="00F13285"/>
    <w:rsid w:val="00F13B55"/>
    <w:rsid w:val="00F13C90"/>
    <w:rsid w:val="00F13FA1"/>
    <w:rsid w:val="00F14138"/>
    <w:rsid w:val="00F156A5"/>
    <w:rsid w:val="00F16DBA"/>
    <w:rsid w:val="00F171C7"/>
    <w:rsid w:val="00F206C0"/>
    <w:rsid w:val="00F2184F"/>
    <w:rsid w:val="00F2196A"/>
    <w:rsid w:val="00F21F03"/>
    <w:rsid w:val="00F22686"/>
    <w:rsid w:val="00F26791"/>
    <w:rsid w:val="00F2753C"/>
    <w:rsid w:val="00F30E21"/>
    <w:rsid w:val="00F31D68"/>
    <w:rsid w:val="00F33FA1"/>
    <w:rsid w:val="00F34DE5"/>
    <w:rsid w:val="00F35152"/>
    <w:rsid w:val="00F358C6"/>
    <w:rsid w:val="00F364C2"/>
    <w:rsid w:val="00F3733B"/>
    <w:rsid w:val="00F40059"/>
    <w:rsid w:val="00F402C2"/>
    <w:rsid w:val="00F40ADC"/>
    <w:rsid w:val="00F40BFA"/>
    <w:rsid w:val="00F435C4"/>
    <w:rsid w:val="00F4454B"/>
    <w:rsid w:val="00F44A51"/>
    <w:rsid w:val="00F45397"/>
    <w:rsid w:val="00F45405"/>
    <w:rsid w:val="00F4570B"/>
    <w:rsid w:val="00F45F23"/>
    <w:rsid w:val="00F46B05"/>
    <w:rsid w:val="00F46C39"/>
    <w:rsid w:val="00F4769E"/>
    <w:rsid w:val="00F47C53"/>
    <w:rsid w:val="00F500A2"/>
    <w:rsid w:val="00F504C2"/>
    <w:rsid w:val="00F50B58"/>
    <w:rsid w:val="00F50DBC"/>
    <w:rsid w:val="00F52429"/>
    <w:rsid w:val="00F53E11"/>
    <w:rsid w:val="00F53FDE"/>
    <w:rsid w:val="00F544D8"/>
    <w:rsid w:val="00F5510D"/>
    <w:rsid w:val="00F56BF8"/>
    <w:rsid w:val="00F5703D"/>
    <w:rsid w:val="00F57633"/>
    <w:rsid w:val="00F579C1"/>
    <w:rsid w:val="00F60847"/>
    <w:rsid w:val="00F608BB"/>
    <w:rsid w:val="00F630AC"/>
    <w:rsid w:val="00F64A64"/>
    <w:rsid w:val="00F65F53"/>
    <w:rsid w:val="00F65FD9"/>
    <w:rsid w:val="00F6658E"/>
    <w:rsid w:val="00F676A9"/>
    <w:rsid w:val="00F67CA4"/>
    <w:rsid w:val="00F71690"/>
    <w:rsid w:val="00F71D40"/>
    <w:rsid w:val="00F7270E"/>
    <w:rsid w:val="00F7469D"/>
    <w:rsid w:val="00F74C0B"/>
    <w:rsid w:val="00F75851"/>
    <w:rsid w:val="00F760D9"/>
    <w:rsid w:val="00F76B81"/>
    <w:rsid w:val="00F76DFB"/>
    <w:rsid w:val="00F76ECD"/>
    <w:rsid w:val="00F77B24"/>
    <w:rsid w:val="00F81011"/>
    <w:rsid w:val="00F82E5A"/>
    <w:rsid w:val="00F83055"/>
    <w:rsid w:val="00F83D98"/>
    <w:rsid w:val="00F8565F"/>
    <w:rsid w:val="00F86EBE"/>
    <w:rsid w:val="00F87781"/>
    <w:rsid w:val="00F90984"/>
    <w:rsid w:val="00F92D34"/>
    <w:rsid w:val="00F92D87"/>
    <w:rsid w:val="00F92ED4"/>
    <w:rsid w:val="00F93261"/>
    <w:rsid w:val="00F933FE"/>
    <w:rsid w:val="00F94283"/>
    <w:rsid w:val="00F94896"/>
    <w:rsid w:val="00F95103"/>
    <w:rsid w:val="00F95344"/>
    <w:rsid w:val="00F97078"/>
    <w:rsid w:val="00F97255"/>
    <w:rsid w:val="00F974FB"/>
    <w:rsid w:val="00F97973"/>
    <w:rsid w:val="00FA0396"/>
    <w:rsid w:val="00FA0515"/>
    <w:rsid w:val="00FA0AFD"/>
    <w:rsid w:val="00FA1D86"/>
    <w:rsid w:val="00FA24EA"/>
    <w:rsid w:val="00FA2A14"/>
    <w:rsid w:val="00FA5D87"/>
    <w:rsid w:val="00FA6E33"/>
    <w:rsid w:val="00FA7664"/>
    <w:rsid w:val="00FA7904"/>
    <w:rsid w:val="00FB0FBE"/>
    <w:rsid w:val="00FB1E3C"/>
    <w:rsid w:val="00FB25C2"/>
    <w:rsid w:val="00FB2AEB"/>
    <w:rsid w:val="00FB2C00"/>
    <w:rsid w:val="00FB2EFD"/>
    <w:rsid w:val="00FB358A"/>
    <w:rsid w:val="00FB508D"/>
    <w:rsid w:val="00FB5D58"/>
    <w:rsid w:val="00FB6E87"/>
    <w:rsid w:val="00FC042E"/>
    <w:rsid w:val="00FC10BD"/>
    <w:rsid w:val="00FC12C4"/>
    <w:rsid w:val="00FC167B"/>
    <w:rsid w:val="00FC3A23"/>
    <w:rsid w:val="00FC3A2F"/>
    <w:rsid w:val="00FC428A"/>
    <w:rsid w:val="00FC4F29"/>
    <w:rsid w:val="00FC5CD5"/>
    <w:rsid w:val="00FC67FA"/>
    <w:rsid w:val="00FC7525"/>
    <w:rsid w:val="00FC7C67"/>
    <w:rsid w:val="00FD0482"/>
    <w:rsid w:val="00FD2AF7"/>
    <w:rsid w:val="00FD4FC6"/>
    <w:rsid w:val="00FD5333"/>
    <w:rsid w:val="00FD63EB"/>
    <w:rsid w:val="00FE258B"/>
    <w:rsid w:val="00FE2AF4"/>
    <w:rsid w:val="00FE2D12"/>
    <w:rsid w:val="00FE3EB1"/>
    <w:rsid w:val="00FE4B36"/>
    <w:rsid w:val="00FE673C"/>
    <w:rsid w:val="00FE75CE"/>
    <w:rsid w:val="00FF2230"/>
    <w:rsid w:val="00FF3506"/>
    <w:rsid w:val="00FF3BDC"/>
    <w:rsid w:val="00FF3C7A"/>
    <w:rsid w:val="00FF485D"/>
    <w:rsid w:val="00FF4ECD"/>
    <w:rsid w:val="00FF53B8"/>
    <w:rsid w:val="00FF5678"/>
    <w:rsid w:val="00FF578E"/>
    <w:rsid w:val="00FF5F35"/>
    <w:rsid w:val="00FF681C"/>
    <w:rsid w:val="00FF722A"/>
    <w:rsid w:val="2AED2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5D3AADA"/>
  <w15:docId w15:val="{27C8F6B9-0A79-45B7-B62F-34BAC972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8A"/>
    <w:pPr>
      <w:jc w:val="both"/>
    </w:pPr>
    <w:rPr>
      <w:sz w:val="22"/>
      <w:lang w:val="en-GB"/>
    </w:rPr>
  </w:style>
  <w:style w:type="paragraph" w:styleId="Ttulo1">
    <w:name w:val="heading 1"/>
    <w:aliases w:val="H1,1,Level 1,Main Para,Ctrl+1,Heading 0,h1,Header 1,Portadilla,Chapter title,Criteria Type,Criteria Type1,Criteria Type2,Criteria Type3,Criteria Type11,Criteria Type4,Criteria Type5,Criteria Type12,Criteria Type21,Criteria Type31,Heading 1"/>
    <w:basedOn w:val="Normal"/>
    <w:next w:val="Normal"/>
    <w:link w:val="Ttulo1Car"/>
    <w:autoRedefine/>
    <w:qFormat/>
    <w:rsid w:val="009D173D"/>
    <w:pPr>
      <w:keepNext/>
      <w:pageBreakBefore/>
      <w:numPr>
        <w:numId w:val="19"/>
      </w:numPr>
      <w:tabs>
        <w:tab w:val="left" w:pos="567"/>
        <w:tab w:val="left" w:pos="993"/>
      </w:tabs>
      <w:spacing w:before="240" w:after="360" w:line="280" w:lineRule="atLeast"/>
      <w:outlineLvl w:val="0"/>
    </w:pPr>
    <w:rPr>
      <w:rFonts w:eastAsia="SimSun"/>
      <w:b/>
      <w:bCs/>
      <w:color w:val="1F497D" w:themeColor="text2"/>
      <w:sz w:val="44"/>
      <w:szCs w:val="28"/>
    </w:rPr>
  </w:style>
  <w:style w:type="paragraph" w:styleId="Ttulo2">
    <w:name w:val="heading 2"/>
    <w:aliases w:val="Heading 2,H2,h2,2,Header 2,l2,h21,21,Header 21,l21,h22,22,Header 22,l22,h23,23,Header 23,l23,h24,24,Header 24,l24,h25,Header 25,l25,h26,26,Header 26,l26,h27,27,Header 27,l27,h28,28,Header 28,l28,h29,29,Header 29,l29,h210,210,Header 210,l210"/>
    <w:basedOn w:val="Normal"/>
    <w:next w:val="Normal"/>
    <w:link w:val="Ttulo2Car"/>
    <w:uiPriority w:val="9"/>
    <w:qFormat/>
    <w:rsid w:val="00801A0E"/>
    <w:pPr>
      <w:keepNext/>
      <w:spacing w:before="240" w:after="60"/>
      <w:ind w:left="576" w:hanging="576"/>
      <w:outlineLvl w:val="1"/>
    </w:pPr>
    <w:rPr>
      <w:rFonts w:cs="Arial"/>
      <w:b/>
      <w:bCs/>
      <w:iCs/>
      <w:color w:val="4F81BD" w:themeColor="accent1"/>
      <w:sz w:val="32"/>
      <w:szCs w:val="24"/>
    </w:rPr>
  </w:style>
  <w:style w:type="paragraph" w:styleId="Ttulo3">
    <w:name w:val="heading 3"/>
    <w:aliases w:val="Heading 3"/>
    <w:basedOn w:val="Ttulo2"/>
    <w:next w:val="Normal"/>
    <w:link w:val="Ttulo3Car"/>
    <w:uiPriority w:val="9"/>
    <w:qFormat/>
    <w:rsid w:val="00FF3506"/>
    <w:pPr>
      <w:numPr>
        <w:ilvl w:val="2"/>
      </w:numPr>
      <w:ind w:left="576" w:hanging="576"/>
      <w:outlineLvl w:val="2"/>
    </w:pPr>
  </w:style>
  <w:style w:type="paragraph" w:styleId="Ttulo4">
    <w:name w:val="heading 4"/>
    <w:aliases w:val="Heading 4"/>
    <w:basedOn w:val="Normal"/>
    <w:next w:val="Normal"/>
    <w:link w:val="Ttulo4Car"/>
    <w:qFormat/>
    <w:rsid w:val="001D2503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2D0701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D0701"/>
    <w:pPr>
      <w:numPr>
        <w:ilvl w:val="5"/>
        <w:numId w:val="14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"/>
    <w:qFormat/>
    <w:rsid w:val="002D0701"/>
    <w:pPr>
      <w:numPr>
        <w:ilvl w:val="6"/>
        <w:numId w:val="1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2D0701"/>
    <w:pPr>
      <w:numPr>
        <w:ilvl w:val="7"/>
        <w:numId w:val="1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2D0701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D0701"/>
    <w:pPr>
      <w:tabs>
        <w:tab w:val="left" w:pos="7229"/>
      </w:tabs>
      <w:spacing w:line="198" w:lineRule="exact"/>
      <w:ind w:left="6946"/>
    </w:pPr>
    <w:rPr>
      <w:sz w:val="16"/>
    </w:rPr>
  </w:style>
  <w:style w:type="paragraph" w:styleId="Piedepgina">
    <w:name w:val="footer"/>
    <w:basedOn w:val="Normal"/>
    <w:rsid w:val="002D0701"/>
    <w:pPr>
      <w:tabs>
        <w:tab w:val="right" w:pos="8647"/>
      </w:tabs>
      <w:jc w:val="right"/>
    </w:pPr>
    <w:rPr>
      <w:sz w:val="18"/>
    </w:rPr>
  </w:style>
  <w:style w:type="paragraph" w:customStyle="1" w:styleId="ENACTDocItems">
    <w:name w:val="ENACT Doc Items"/>
    <w:basedOn w:val="Normal"/>
    <w:rsid w:val="002D0701"/>
    <w:pPr>
      <w:tabs>
        <w:tab w:val="left" w:pos="2160"/>
      </w:tabs>
      <w:spacing w:before="240"/>
      <w:ind w:left="2160" w:hanging="1620"/>
    </w:pPr>
    <w:rPr>
      <w:rFonts w:eastAsia="SimSun"/>
      <w:i/>
      <w:snapToGrid w:val="0"/>
      <w:sz w:val="24"/>
      <w:lang w:val="en-US"/>
    </w:rPr>
  </w:style>
  <w:style w:type="paragraph" w:styleId="Lista">
    <w:name w:val="List"/>
    <w:basedOn w:val="Normal"/>
    <w:rsid w:val="002D0701"/>
    <w:pPr>
      <w:ind w:left="283" w:hanging="283"/>
    </w:pPr>
  </w:style>
  <w:style w:type="paragraph" w:styleId="Lista2">
    <w:name w:val="List 2"/>
    <w:basedOn w:val="Normal"/>
    <w:rsid w:val="002D0701"/>
    <w:pPr>
      <w:tabs>
        <w:tab w:val="left" w:pos="5760"/>
      </w:tabs>
      <w:ind w:left="566" w:hanging="283"/>
    </w:pPr>
    <w:rPr>
      <w:noProof/>
    </w:rPr>
  </w:style>
  <w:style w:type="paragraph" w:styleId="TDC1">
    <w:name w:val="toc 1"/>
    <w:basedOn w:val="Normal"/>
    <w:next w:val="Normal"/>
    <w:autoRedefine/>
    <w:uiPriority w:val="39"/>
    <w:qFormat/>
    <w:rsid w:val="00801A0E"/>
    <w:pPr>
      <w:tabs>
        <w:tab w:val="left" w:pos="440"/>
        <w:tab w:val="right" w:leader="dot" w:pos="9060"/>
      </w:tabs>
      <w:spacing w:before="120" w:after="120"/>
    </w:pPr>
    <w:rPr>
      <w:rFonts w:ascii="Cambria" w:hAnsi="Cambria"/>
      <w:b/>
      <w:bCs/>
      <w:caps/>
      <w:noProof/>
      <w:color w:val="4F81BD" w:themeColor="accent1"/>
      <w:szCs w:val="24"/>
    </w:rPr>
  </w:style>
  <w:style w:type="character" w:styleId="Hipervnculo">
    <w:name w:val="Hyperlink"/>
    <w:basedOn w:val="Fuentedeprrafopredeter"/>
    <w:uiPriority w:val="99"/>
    <w:rsid w:val="002D0701"/>
    <w:rPr>
      <w:color w:val="0000FF"/>
      <w:u w:val="single"/>
    </w:rPr>
  </w:style>
  <w:style w:type="character" w:styleId="Nmerodepgina">
    <w:name w:val="page number"/>
    <w:basedOn w:val="Fuentedeprrafopredeter"/>
    <w:rsid w:val="002D0701"/>
  </w:style>
  <w:style w:type="character" w:styleId="Hipervnculovisitado">
    <w:name w:val="FollowedHyperlink"/>
    <w:basedOn w:val="Fuentedeprrafopredeter"/>
    <w:rsid w:val="002D0701"/>
    <w:rPr>
      <w:color w:val="800080"/>
      <w:u w:val="single"/>
    </w:rPr>
  </w:style>
  <w:style w:type="paragraph" w:customStyle="1" w:styleId="ENACTSummaryTitle">
    <w:name w:val="ENACT Summary Title"/>
    <w:basedOn w:val="Normal"/>
    <w:next w:val="Normal"/>
    <w:rsid w:val="002D0701"/>
    <w:pPr>
      <w:spacing w:before="960"/>
      <w:jc w:val="center"/>
    </w:pPr>
    <w:rPr>
      <w:rFonts w:eastAsia="SimSun"/>
      <w:b/>
      <w:snapToGrid w:val="0"/>
      <w:sz w:val="24"/>
      <w:lang w:val="en-US"/>
    </w:rPr>
  </w:style>
  <w:style w:type="paragraph" w:customStyle="1" w:styleId="ENACTTitle">
    <w:name w:val="ENACT Title"/>
    <w:basedOn w:val="Normal"/>
    <w:next w:val="Normal"/>
    <w:rsid w:val="002D0701"/>
    <w:pPr>
      <w:spacing w:before="240"/>
    </w:pPr>
    <w:rPr>
      <w:rFonts w:eastAsia="SimSun"/>
      <w:b/>
      <w:snapToGrid w:val="0"/>
      <w:sz w:val="24"/>
      <w:lang w:val="en-US"/>
    </w:rPr>
  </w:style>
  <w:style w:type="paragraph" w:styleId="Listaconnmeros5">
    <w:name w:val="List Number 5"/>
    <w:basedOn w:val="Normal"/>
    <w:rsid w:val="002D0701"/>
    <w:pPr>
      <w:tabs>
        <w:tab w:val="num" w:pos="1492"/>
      </w:tabs>
      <w:ind w:left="1492" w:hanging="360"/>
    </w:pPr>
    <w:rPr>
      <w:rFonts w:eastAsia="SimSun"/>
      <w:sz w:val="24"/>
      <w:szCs w:val="24"/>
      <w:lang w:val="de-DE" w:eastAsia="zh-CN"/>
    </w:rPr>
  </w:style>
  <w:style w:type="paragraph" w:customStyle="1" w:styleId="ENACTPartners">
    <w:name w:val="ENACT Partners"/>
    <w:basedOn w:val="Normal"/>
    <w:rsid w:val="00011781"/>
    <w:pPr>
      <w:tabs>
        <w:tab w:val="left" w:pos="6120"/>
      </w:tabs>
      <w:spacing w:before="40"/>
      <w:ind w:left="641"/>
    </w:pPr>
    <w:rPr>
      <w:snapToGrid w:val="0"/>
      <w:lang w:val="en-US"/>
    </w:rPr>
  </w:style>
  <w:style w:type="paragraph" w:styleId="Listaconvietas">
    <w:name w:val="List Bullet"/>
    <w:basedOn w:val="Normal"/>
    <w:link w:val="ListaconvietasCar"/>
    <w:autoRedefine/>
    <w:rsid w:val="004D2742"/>
    <w:pPr>
      <w:numPr>
        <w:numId w:val="4"/>
      </w:numPr>
      <w:spacing w:before="120"/>
    </w:pPr>
  </w:style>
  <w:style w:type="paragraph" w:styleId="Listaconvietas2">
    <w:name w:val="List Bullet 2"/>
    <w:basedOn w:val="Normal"/>
    <w:autoRedefine/>
    <w:rsid w:val="002D0701"/>
  </w:style>
  <w:style w:type="paragraph" w:styleId="Listaconvietas3">
    <w:name w:val="List Bullet 3"/>
    <w:basedOn w:val="Normal"/>
    <w:autoRedefine/>
    <w:rsid w:val="002D0701"/>
  </w:style>
  <w:style w:type="paragraph" w:styleId="Listaconnmeros2">
    <w:name w:val="List Number 2"/>
    <w:basedOn w:val="Normal"/>
    <w:rsid w:val="002D0701"/>
    <w:pPr>
      <w:numPr>
        <w:numId w:val="2"/>
      </w:numPr>
    </w:pPr>
  </w:style>
  <w:style w:type="paragraph" w:styleId="Listaconnmeros">
    <w:name w:val="List Number"/>
    <w:basedOn w:val="Normal"/>
    <w:rsid w:val="002D0701"/>
    <w:pPr>
      <w:numPr>
        <w:numId w:val="1"/>
      </w:numPr>
    </w:pPr>
  </w:style>
  <w:style w:type="paragraph" w:customStyle="1" w:styleId="References">
    <w:name w:val="References"/>
    <w:basedOn w:val="Normal"/>
    <w:rsid w:val="002D0701"/>
    <w:pPr>
      <w:numPr>
        <w:numId w:val="3"/>
      </w:numPr>
      <w:tabs>
        <w:tab w:val="num" w:pos="567"/>
      </w:tabs>
      <w:spacing w:before="60" w:after="60"/>
      <w:ind w:left="567" w:hanging="567"/>
    </w:pPr>
    <w:rPr>
      <w:rFonts w:eastAsia="SimSun"/>
      <w:snapToGrid w:val="0"/>
      <w:lang w:val="en-US"/>
    </w:rPr>
  </w:style>
  <w:style w:type="paragraph" w:styleId="TDC2">
    <w:name w:val="toc 2"/>
    <w:basedOn w:val="Normal"/>
    <w:next w:val="Normal"/>
    <w:autoRedefine/>
    <w:uiPriority w:val="39"/>
    <w:rsid w:val="002D0701"/>
    <w:pPr>
      <w:ind w:left="220"/>
    </w:pPr>
    <w:rPr>
      <w:rFonts w:ascii="Cambria" w:hAnsi="Cambria"/>
      <w:smallCaps/>
      <w:szCs w:val="24"/>
    </w:rPr>
  </w:style>
  <w:style w:type="paragraph" w:styleId="TDC3">
    <w:name w:val="toc 3"/>
    <w:basedOn w:val="Normal"/>
    <w:next w:val="Normal"/>
    <w:autoRedefine/>
    <w:uiPriority w:val="39"/>
    <w:rsid w:val="002D0701"/>
    <w:pPr>
      <w:ind w:left="440"/>
    </w:pPr>
    <w:rPr>
      <w:rFonts w:ascii="Cambria" w:hAnsi="Cambria"/>
      <w:i/>
      <w:iCs/>
      <w:szCs w:val="24"/>
    </w:rPr>
  </w:style>
  <w:style w:type="paragraph" w:styleId="TDC4">
    <w:name w:val="toc 4"/>
    <w:basedOn w:val="Normal"/>
    <w:next w:val="Normal"/>
    <w:autoRedefine/>
    <w:uiPriority w:val="39"/>
    <w:rsid w:val="002D0701"/>
    <w:pPr>
      <w:ind w:left="660"/>
    </w:pPr>
    <w:rPr>
      <w:rFonts w:ascii="Cambria" w:hAnsi="Cambria"/>
      <w:sz w:val="18"/>
      <w:szCs w:val="21"/>
    </w:rPr>
  </w:style>
  <w:style w:type="paragraph" w:styleId="TDC5">
    <w:name w:val="toc 5"/>
    <w:basedOn w:val="Normal"/>
    <w:next w:val="Normal"/>
    <w:autoRedefine/>
    <w:uiPriority w:val="39"/>
    <w:rsid w:val="002D0701"/>
    <w:pPr>
      <w:ind w:left="880"/>
    </w:pPr>
    <w:rPr>
      <w:rFonts w:ascii="Cambria" w:hAnsi="Cambria"/>
      <w:sz w:val="18"/>
      <w:szCs w:val="21"/>
    </w:rPr>
  </w:style>
  <w:style w:type="paragraph" w:styleId="TDC6">
    <w:name w:val="toc 6"/>
    <w:basedOn w:val="Normal"/>
    <w:next w:val="Normal"/>
    <w:autoRedefine/>
    <w:uiPriority w:val="39"/>
    <w:rsid w:val="002D0701"/>
    <w:pPr>
      <w:ind w:left="1100"/>
    </w:pPr>
    <w:rPr>
      <w:rFonts w:ascii="Cambria" w:hAnsi="Cambria"/>
      <w:sz w:val="18"/>
      <w:szCs w:val="21"/>
    </w:rPr>
  </w:style>
  <w:style w:type="paragraph" w:styleId="TDC7">
    <w:name w:val="toc 7"/>
    <w:basedOn w:val="Normal"/>
    <w:next w:val="Normal"/>
    <w:autoRedefine/>
    <w:uiPriority w:val="39"/>
    <w:rsid w:val="002D0701"/>
    <w:pPr>
      <w:ind w:left="1320"/>
    </w:pPr>
    <w:rPr>
      <w:rFonts w:ascii="Cambria" w:hAnsi="Cambria"/>
      <w:sz w:val="18"/>
      <w:szCs w:val="21"/>
    </w:rPr>
  </w:style>
  <w:style w:type="paragraph" w:styleId="TDC8">
    <w:name w:val="toc 8"/>
    <w:basedOn w:val="Normal"/>
    <w:next w:val="Normal"/>
    <w:autoRedefine/>
    <w:uiPriority w:val="39"/>
    <w:rsid w:val="002D0701"/>
    <w:pPr>
      <w:ind w:left="1540"/>
    </w:pPr>
    <w:rPr>
      <w:rFonts w:ascii="Cambria" w:hAnsi="Cambria"/>
      <w:sz w:val="18"/>
      <w:szCs w:val="21"/>
    </w:rPr>
  </w:style>
  <w:style w:type="paragraph" w:styleId="TDC9">
    <w:name w:val="toc 9"/>
    <w:basedOn w:val="Normal"/>
    <w:next w:val="Normal"/>
    <w:autoRedefine/>
    <w:uiPriority w:val="39"/>
    <w:rsid w:val="002D0701"/>
    <w:pPr>
      <w:ind w:left="1760"/>
    </w:pPr>
    <w:rPr>
      <w:rFonts w:ascii="Cambria" w:hAnsi="Cambria"/>
      <w:sz w:val="18"/>
      <w:szCs w:val="21"/>
    </w:rPr>
  </w:style>
  <w:style w:type="paragraph" w:styleId="Textosinformato">
    <w:name w:val="Plain Text"/>
    <w:basedOn w:val="Normal"/>
    <w:rsid w:val="002D0701"/>
    <w:rPr>
      <w:rFonts w:ascii="Courier New" w:hAnsi="Courier New"/>
    </w:rPr>
  </w:style>
  <w:style w:type="character" w:styleId="Refdenotaalpie">
    <w:name w:val="footnote reference"/>
    <w:aliases w:val="Footnote symbol,Times 10 Point,Exposant 3 Point, Exposant 3 Point"/>
    <w:basedOn w:val="Fuentedeprrafopredeter"/>
    <w:rsid w:val="002D0701"/>
    <w:rPr>
      <w:vertAlign w:val="superscript"/>
    </w:rPr>
  </w:style>
  <w:style w:type="paragraph" w:styleId="Textonotapie">
    <w:name w:val="footnote text"/>
    <w:aliases w:val="Schriftart: 9 pt,Schriftart: 10 pt,Schriftart: 8 pt,WB-Fußnotentext,fn,footnote text,Footnotes,Footnote ak,Footnote,FoodNote,ft,Footnote text,Footnote Text Char1,Footnote Text Char Char,Footnote Text Char1 Char Char"/>
    <w:basedOn w:val="Normal"/>
    <w:link w:val="TextonotapieCar"/>
    <w:rsid w:val="002D0701"/>
    <w:rPr>
      <w:rFonts w:ascii="Geneva" w:eastAsia="Times" w:hAnsi="Geneva"/>
      <w:sz w:val="24"/>
      <w:lang w:val="en-US"/>
    </w:rPr>
  </w:style>
  <w:style w:type="paragraph" w:customStyle="1" w:styleId="LISTdash">
    <w:name w:val="LISTdash"/>
    <w:basedOn w:val="Normal"/>
    <w:rsid w:val="002D0701"/>
    <w:pPr>
      <w:spacing w:line="260" w:lineRule="exact"/>
      <w:ind w:left="300" w:hanging="300"/>
    </w:pPr>
  </w:style>
  <w:style w:type="character" w:styleId="Refdecomentario">
    <w:name w:val="annotation reference"/>
    <w:basedOn w:val="Fuentedeprrafopredeter"/>
    <w:rsid w:val="00975D3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75D37"/>
    <w:pPr>
      <w:spacing w:before="120"/>
    </w:pPr>
    <w:rPr>
      <w:lang w:val="de-DE" w:eastAsia="de-DE"/>
    </w:rPr>
  </w:style>
  <w:style w:type="table" w:styleId="Tablaconcuadrcula">
    <w:name w:val="Table Grid"/>
    <w:basedOn w:val="Tablanormal"/>
    <w:uiPriority w:val="39"/>
    <w:rsid w:val="00975D3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975D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2A6B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Heading2Char">
    <w:name w:val="Heading 2 Char"/>
    <w:basedOn w:val="Fuentedeprrafopredeter"/>
    <w:rsid w:val="00522A6B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styleId="AcrnimoHTML">
    <w:name w:val="HTML Acronym"/>
    <w:basedOn w:val="Fuentedeprrafopredeter"/>
    <w:rsid w:val="00522A6B"/>
  </w:style>
  <w:style w:type="character" w:styleId="Textoennegrita">
    <w:name w:val="Strong"/>
    <w:basedOn w:val="Fuentedeprrafopredeter"/>
    <w:qFormat/>
    <w:rsid w:val="00522A6B"/>
    <w:rPr>
      <w:b/>
      <w:bCs/>
    </w:rPr>
  </w:style>
  <w:style w:type="paragraph" w:styleId="Textoindependiente">
    <w:name w:val="Body Text"/>
    <w:basedOn w:val="Normal"/>
    <w:link w:val="TextoindependienteCar"/>
    <w:rsid w:val="00522A6B"/>
    <w:pPr>
      <w:suppressAutoHyphens/>
      <w:spacing w:after="120"/>
    </w:pPr>
    <w:rPr>
      <w:sz w:val="24"/>
      <w:szCs w:val="24"/>
      <w:lang w:eastAsia="ar-SA"/>
    </w:rPr>
  </w:style>
  <w:style w:type="paragraph" w:customStyle="1" w:styleId="PreformattedText">
    <w:name w:val="Preformatted Text"/>
    <w:basedOn w:val="Normal"/>
    <w:rsid w:val="00522A6B"/>
    <w:pPr>
      <w:widowControl w:val="0"/>
      <w:suppressAutoHyphens/>
    </w:pPr>
    <w:rPr>
      <w:rFonts w:ascii="Courier New" w:eastAsia="Courier New" w:hAnsi="Courier New" w:cs="Courier New"/>
      <w:lang w:eastAsia="ar-SA"/>
    </w:rPr>
  </w:style>
  <w:style w:type="paragraph" w:customStyle="1" w:styleId="paragraph">
    <w:name w:val="paragraph"/>
    <w:basedOn w:val="Normal"/>
    <w:rsid w:val="00522A6B"/>
    <w:pPr>
      <w:suppressAutoHyphens/>
      <w:spacing w:before="280" w:after="280"/>
    </w:pPr>
    <w:rPr>
      <w:sz w:val="24"/>
      <w:szCs w:val="24"/>
      <w:lang w:val="en-US" w:eastAsia="ar-SA"/>
    </w:rPr>
  </w:style>
  <w:style w:type="character" w:customStyle="1" w:styleId="CharChar3">
    <w:name w:val="Char Char3"/>
    <w:basedOn w:val="Fuentedeprrafopredeter"/>
    <w:rsid w:val="00522A6B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CharChar1">
    <w:name w:val="Char Char1"/>
    <w:basedOn w:val="Fuentedeprrafopredeter"/>
    <w:rsid w:val="00522A6B"/>
    <w:rPr>
      <w:b/>
      <w:bCs/>
      <w:sz w:val="28"/>
      <w:szCs w:val="28"/>
      <w:lang w:val="en-GB" w:eastAsia="ar-SA" w:bidi="ar-SA"/>
    </w:rPr>
  </w:style>
  <w:style w:type="paragraph" w:customStyle="1" w:styleId="TableContents">
    <w:name w:val="Table Contents"/>
    <w:basedOn w:val="Normal"/>
    <w:rsid w:val="00454BE0"/>
    <w:pPr>
      <w:widowControl w:val="0"/>
      <w:suppressLineNumbers/>
      <w:suppressAutoHyphens/>
    </w:pPr>
    <w:rPr>
      <w:rFonts w:ascii="Times" w:eastAsia="DejaVuSans" w:hAnsi="Times"/>
      <w:kern w:val="1"/>
      <w:sz w:val="24"/>
      <w:szCs w:val="24"/>
      <w:lang w:val="en-US"/>
    </w:rPr>
  </w:style>
  <w:style w:type="paragraph" w:styleId="Subttulo">
    <w:name w:val="Subtitle"/>
    <w:basedOn w:val="Normal"/>
    <w:next w:val="Textoindependiente"/>
    <w:qFormat/>
    <w:rsid w:val="00560F88"/>
    <w:pPr>
      <w:autoSpaceDE w:val="0"/>
      <w:autoSpaceDN w:val="0"/>
      <w:adjustRightInd w:val="0"/>
      <w:jc w:val="center"/>
    </w:pPr>
    <w:rPr>
      <w:rFonts w:ascii="Cambria" w:eastAsia="SimSun" w:hAnsi="Cambria"/>
      <w:i/>
      <w:iCs/>
      <w:color w:val="4F81BD"/>
      <w:sz w:val="24"/>
      <w:szCs w:val="24"/>
      <w:lang w:val="it-IT" w:eastAsia="zh-CN"/>
    </w:rPr>
  </w:style>
  <w:style w:type="character" w:customStyle="1" w:styleId="Internetlink">
    <w:name w:val="Internet link"/>
    <w:basedOn w:val="Fuentedeprrafopredeter"/>
    <w:rsid w:val="00560F88"/>
    <w:rPr>
      <w:color w:val="0000FF"/>
      <w:u w:val="single"/>
    </w:rPr>
  </w:style>
  <w:style w:type="paragraph" w:customStyle="1" w:styleId="Bild">
    <w:name w:val="Bild"/>
    <w:basedOn w:val="Normal"/>
    <w:next w:val="Normal"/>
    <w:rsid w:val="00761F6F"/>
    <w:pPr>
      <w:keepNext/>
      <w:spacing w:before="260"/>
      <w:jc w:val="center"/>
    </w:pPr>
    <w:rPr>
      <w:rFonts w:ascii="Sabon" w:hAnsi="Sabon"/>
      <w:szCs w:val="24"/>
      <w:lang w:val="de-DE" w:eastAsia="de-DE"/>
    </w:rPr>
  </w:style>
  <w:style w:type="paragraph" w:styleId="Tabladeilustraciones">
    <w:name w:val="table of figures"/>
    <w:basedOn w:val="Normal"/>
    <w:next w:val="Normal"/>
    <w:uiPriority w:val="99"/>
    <w:rsid w:val="00254AA4"/>
  </w:style>
  <w:style w:type="character" w:styleId="nfasis">
    <w:name w:val="Emphasis"/>
    <w:uiPriority w:val="20"/>
    <w:qFormat/>
    <w:rsid w:val="00634A6E"/>
    <w:rPr>
      <w:rFonts w:ascii="Times New Roman" w:hAnsi="Times New Roman"/>
      <w:iCs/>
      <w:sz w:val="2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1B5A"/>
    <w:pPr>
      <w:spacing w:before="0"/>
      <w:jc w:val="left"/>
    </w:pPr>
    <w:rPr>
      <w:b/>
      <w:bCs/>
      <w:lang w:val="en-GB" w:eastAsia="en-US"/>
    </w:rPr>
  </w:style>
  <w:style w:type="character" w:customStyle="1" w:styleId="Ttulo3Car">
    <w:name w:val="Título 3 Car"/>
    <w:aliases w:val="Heading 3 Car"/>
    <w:basedOn w:val="Fuentedeprrafopredeter"/>
    <w:link w:val="Ttulo3"/>
    <w:uiPriority w:val="9"/>
    <w:rsid w:val="00FF3506"/>
    <w:rPr>
      <w:rFonts w:cs="Arial"/>
      <w:b/>
      <w:bCs/>
      <w:iCs/>
      <w:color w:val="4F81BD" w:themeColor="accent1"/>
      <w:sz w:val="32"/>
      <w:szCs w:val="24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287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WW-Caption">
    <w:name w:val="WW-Caption"/>
    <w:basedOn w:val="Normal"/>
    <w:next w:val="Normal"/>
    <w:rsid w:val="005D43D6"/>
    <w:pPr>
      <w:suppressAutoHyphens/>
      <w:spacing w:before="120"/>
    </w:pPr>
    <w:rPr>
      <w:b/>
      <w:bCs/>
      <w:lang w:val="de-DE" w:eastAsia="ar-SA"/>
    </w:rPr>
  </w:style>
  <w:style w:type="paragraph" w:styleId="Textoindependiente2">
    <w:name w:val="Body Text 2"/>
    <w:basedOn w:val="Normal"/>
    <w:rsid w:val="00D03D63"/>
    <w:pPr>
      <w:spacing w:after="120" w:line="480" w:lineRule="auto"/>
    </w:pPr>
  </w:style>
  <w:style w:type="character" w:customStyle="1" w:styleId="WW8Num5z0">
    <w:name w:val="WW8Num5z0"/>
    <w:rsid w:val="00D03D63"/>
    <w:rPr>
      <w:rFonts w:ascii="Symbol" w:hAnsi="Symbol"/>
    </w:rPr>
  </w:style>
  <w:style w:type="character" w:customStyle="1" w:styleId="WW8Num6z0">
    <w:name w:val="WW8Num6z0"/>
    <w:rsid w:val="00D03D63"/>
    <w:rPr>
      <w:rFonts w:ascii="Symbol" w:hAnsi="Symbol"/>
    </w:rPr>
  </w:style>
  <w:style w:type="character" w:customStyle="1" w:styleId="WW8Num7z0">
    <w:name w:val="WW8Num7z0"/>
    <w:rsid w:val="00D03D63"/>
    <w:rPr>
      <w:rFonts w:ascii="Symbol" w:hAnsi="Symbol"/>
    </w:rPr>
  </w:style>
  <w:style w:type="character" w:customStyle="1" w:styleId="WW8Num10z0">
    <w:name w:val="WW8Num10z0"/>
    <w:rsid w:val="00D03D63"/>
    <w:rPr>
      <w:rFonts w:ascii="Symbol" w:hAnsi="Symbol"/>
    </w:rPr>
  </w:style>
  <w:style w:type="character" w:customStyle="1" w:styleId="WW8Num11z0">
    <w:name w:val="WW8Num11z0"/>
    <w:rsid w:val="00D03D63"/>
    <w:rPr>
      <w:rFonts w:ascii="Symbol" w:hAnsi="Symbol" w:cs="Geneva"/>
      <w:sz w:val="18"/>
      <w:szCs w:val="18"/>
    </w:rPr>
  </w:style>
  <w:style w:type="character" w:customStyle="1" w:styleId="WW8Num12z0">
    <w:name w:val="WW8Num12z0"/>
    <w:rsid w:val="00D03D63"/>
    <w:rPr>
      <w:rFonts w:ascii="Symbol" w:hAnsi="Symbol" w:cs="Geneva"/>
      <w:sz w:val="18"/>
      <w:szCs w:val="18"/>
    </w:rPr>
  </w:style>
  <w:style w:type="character" w:customStyle="1" w:styleId="WW8Num13z0">
    <w:name w:val="WW8Num13z0"/>
    <w:rsid w:val="00D03D63"/>
    <w:rPr>
      <w:rFonts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4"/>
      <w:u w:val="none"/>
      <w:vertAlign w:val="baseline"/>
      <w:em w:val="none"/>
    </w:rPr>
  </w:style>
  <w:style w:type="character" w:customStyle="1" w:styleId="WW8Num14z0">
    <w:name w:val="WW8Num14z0"/>
    <w:rsid w:val="00D03D63"/>
    <w:rPr>
      <w:rFonts w:ascii="Symbol" w:hAnsi="Symbol"/>
    </w:rPr>
  </w:style>
  <w:style w:type="character" w:customStyle="1" w:styleId="WW8Num17z0">
    <w:name w:val="WW8Num17z0"/>
    <w:rsid w:val="00D03D63"/>
    <w:rPr>
      <w:rFonts w:ascii="Symbol" w:hAnsi="Symbol"/>
    </w:rPr>
  </w:style>
  <w:style w:type="character" w:customStyle="1" w:styleId="WW8Num17z1">
    <w:name w:val="WW8Num17z1"/>
    <w:rsid w:val="00D03D63"/>
    <w:rPr>
      <w:rFonts w:ascii="Courier New" w:hAnsi="Courier New" w:cs="Times"/>
    </w:rPr>
  </w:style>
  <w:style w:type="character" w:customStyle="1" w:styleId="WW8Num17z2">
    <w:name w:val="WW8Num17z2"/>
    <w:rsid w:val="00D03D63"/>
    <w:rPr>
      <w:rFonts w:ascii="Wingdings" w:hAnsi="Wingdings"/>
    </w:rPr>
  </w:style>
  <w:style w:type="character" w:customStyle="1" w:styleId="WW8Num18z0">
    <w:name w:val="WW8Num18z0"/>
    <w:rsid w:val="00D03D63"/>
    <w:rPr>
      <w:rFonts w:ascii="Symbol" w:hAnsi="Symbol"/>
    </w:rPr>
  </w:style>
  <w:style w:type="character" w:customStyle="1" w:styleId="WW8Num18z1">
    <w:name w:val="WW8Num18z1"/>
    <w:rsid w:val="00D03D63"/>
    <w:rPr>
      <w:rFonts w:ascii="Courier New" w:hAnsi="Courier New" w:cs="Times"/>
    </w:rPr>
  </w:style>
  <w:style w:type="character" w:customStyle="1" w:styleId="WW8Num18z2">
    <w:name w:val="WW8Num18z2"/>
    <w:rsid w:val="00D03D63"/>
    <w:rPr>
      <w:rFonts w:ascii="Wingdings" w:hAnsi="Wingdings"/>
    </w:rPr>
  </w:style>
  <w:style w:type="character" w:customStyle="1" w:styleId="WW8Num19z0">
    <w:name w:val="WW8Num19z0"/>
    <w:rsid w:val="00D03D63"/>
    <w:rPr>
      <w:rFonts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4"/>
      <w:u w:val="none"/>
      <w:vertAlign w:val="baseline"/>
      <w:em w:val="none"/>
    </w:rPr>
  </w:style>
  <w:style w:type="character" w:customStyle="1" w:styleId="WW8Num20z0">
    <w:name w:val="WW8Num20z0"/>
    <w:rsid w:val="00D03D63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21z1">
    <w:name w:val="WW8Num21z1"/>
    <w:rsid w:val="00D03D63"/>
    <w:rPr>
      <w:rFonts w:ascii="Courier New" w:hAnsi="Courier New" w:cs="Times"/>
    </w:rPr>
  </w:style>
  <w:style w:type="character" w:customStyle="1" w:styleId="WW8Num21z2">
    <w:name w:val="WW8Num21z2"/>
    <w:rsid w:val="00D03D63"/>
    <w:rPr>
      <w:rFonts w:ascii="Wingdings" w:hAnsi="Wingdings"/>
    </w:rPr>
  </w:style>
  <w:style w:type="character" w:customStyle="1" w:styleId="WW8Num21z3">
    <w:name w:val="WW8Num21z3"/>
    <w:rsid w:val="00D03D63"/>
    <w:rPr>
      <w:rFonts w:ascii="Symbol" w:hAnsi="Symbol"/>
    </w:rPr>
  </w:style>
  <w:style w:type="character" w:customStyle="1" w:styleId="WW8Num22z1">
    <w:name w:val="WW8Num22z1"/>
    <w:rsid w:val="00D03D63"/>
    <w:rPr>
      <w:rFonts w:ascii="Courier New" w:hAnsi="Courier New" w:cs="Times"/>
    </w:rPr>
  </w:style>
  <w:style w:type="character" w:customStyle="1" w:styleId="WW8Num22z2">
    <w:name w:val="WW8Num22z2"/>
    <w:rsid w:val="00D03D63"/>
    <w:rPr>
      <w:rFonts w:ascii="Wingdings" w:hAnsi="Wingdings"/>
    </w:rPr>
  </w:style>
  <w:style w:type="character" w:customStyle="1" w:styleId="WW8Num22z3">
    <w:name w:val="WW8Num22z3"/>
    <w:rsid w:val="00D03D63"/>
    <w:rPr>
      <w:rFonts w:ascii="Symbol" w:hAnsi="Symbol"/>
    </w:rPr>
  </w:style>
  <w:style w:type="character" w:customStyle="1" w:styleId="WW8Num23z0">
    <w:name w:val="WW8Num23z0"/>
    <w:rsid w:val="00D03D63"/>
    <w:rPr>
      <w:rFonts w:ascii="Symbol" w:hAnsi="Symbol" w:cs="Times New Roman"/>
    </w:rPr>
  </w:style>
  <w:style w:type="character" w:customStyle="1" w:styleId="WW8Num23z1">
    <w:name w:val="WW8Num23z1"/>
    <w:rsid w:val="00D03D63"/>
    <w:rPr>
      <w:rFonts w:ascii="Courier New" w:hAnsi="Courier New" w:cs="Wingdings"/>
    </w:rPr>
  </w:style>
  <w:style w:type="character" w:customStyle="1" w:styleId="WW8Num23z2">
    <w:name w:val="WW8Num23z2"/>
    <w:rsid w:val="00D03D63"/>
    <w:rPr>
      <w:rFonts w:ascii="Wingdings" w:hAnsi="Wingdings"/>
    </w:rPr>
  </w:style>
  <w:style w:type="character" w:customStyle="1" w:styleId="WW8Num23z3">
    <w:name w:val="WW8Num23z3"/>
    <w:rsid w:val="00D03D63"/>
    <w:rPr>
      <w:rFonts w:ascii="Symbol" w:hAnsi="Symbol"/>
    </w:rPr>
  </w:style>
  <w:style w:type="character" w:customStyle="1" w:styleId="WW8Num24z0">
    <w:name w:val="WW8Num24z0"/>
    <w:rsid w:val="00D03D63"/>
    <w:rPr>
      <w:rFonts w:ascii="Symbol" w:hAnsi="Symbol"/>
    </w:rPr>
  </w:style>
  <w:style w:type="character" w:customStyle="1" w:styleId="WW8Num24z2">
    <w:name w:val="WW8Num24z2"/>
    <w:rsid w:val="00D03D63"/>
    <w:rPr>
      <w:rFonts w:ascii="Wingdings" w:hAnsi="Wingdings"/>
    </w:rPr>
  </w:style>
  <w:style w:type="character" w:customStyle="1" w:styleId="WW8Num24z4">
    <w:name w:val="WW8Num24z4"/>
    <w:rsid w:val="00D03D63"/>
    <w:rPr>
      <w:rFonts w:ascii="Courier New" w:hAnsi="Courier New" w:cs="Times"/>
    </w:rPr>
  </w:style>
  <w:style w:type="character" w:customStyle="1" w:styleId="WW8Num26z0">
    <w:name w:val="WW8Num26z0"/>
    <w:rsid w:val="00D03D63"/>
    <w:rPr>
      <w:rFonts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4"/>
      <w:u w:val="none"/>
      <w:vertAlign w:val="baseline"/>
      <w:em w:val="none"/>
    </w:rPr>
  </w:style>
  <w:style w:type="character" w:customStyle="1" w:styleId="WW8Num29z0">
    <w:name w:val="WW8Num29z0"/>
    <w:rsid w:val="00D03D63"/>
    <w:rPr>
      <w:rFonts w:ascii="Symbol" w:hAnsi="Symbol"/>
    </w:rPr>
  </w:style>
  <w:style w:type="character" w:customStyle="1" w:styleId="WW8Num32z0">
    <w:name w:val="WW8Num32z0"/>
    <w:rsid w:val="00D03D63"/>
    <w:rPr>
      <w:rFonts w:ascii="Symbol" w:hAnsi="Symbol"/>
    </w:rPr>
  </w:style>
  <w:style w:type="character" w:customStyle="1" w:styleId="WW8Num32z1">
    <w:name w:val="WW8Num32z1"/>
    <w:rsid w:val="00D03D63"/>
    <w:rPr>
      <w:rFonts w:ascii="Courier New" w:hAnsi="Courier New" w:cs="Times"/>
    </w:rPr>
  </w:style>
  <w:style w:type="character" w:customStyle="1" w:styleId="WW8Num32z2">
    <w:name w:val="WW8Num32z2"/>
    <w:rsid w:val="00D03D63"/>
    <w:rPr>
      <w:rFonts w:ascii="Wingdings" w:hAnsi="Wingdings"/>
    </w:rPr>
  </w:style>
  <w:style w:type="character" w:customStyle="1" w:styleId="WW8Num33z0">
    <w:name w:val="WW8Num33z0"/>
    <w:rsid w:val="00D03D63"/>
    <w:rPr>
      <w:rFonts w:ascii="Symbol" w:hAnsi="Symbol"/>
    </w:rPr>
  </w:style>
  <w:style w:type="character" w:customStyle="1" w:styleId="WW8Num33z1">
    <w:name w:val="WW8Num33z1"/>
    <w:rsid w:val="00D03D63"/>
    <w:rPr>
      <w:rFonts w:ascii="Courier New" w:hAnsi="Courier New" w:cs="Times"/>
    </w:rPr>
  </w:style>
  <w:style w:type="character" w:customStyle="1" w:styleId="WW8Num33z2">
    <w:name w:val="WW8Num33z2"/>
    <w:rsid w:val="00D03D63"/>
    <w:rPr>
      <w:rFonts w:ascii="Wingdings" w:hAnsi="Wingdings"/>
    </w:rPr>
  </w:style>
  <w:style w:type="character" w:customStyle="1" w:styleId="WW8Num37z0">
    <w:name w:val="WW8Num37z0"/>
    <w:rsid w:val="00D03D63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39z0">
    <w:name w:val="WW8Num39z0"/>
    <w:rsid w:val="00D03D63"/>
    <w:rPr>
      <w:rFonts w:ascii="Symbol" w:hAnsi="Symbol"/>
    </w:rPr>
  </w:style>
  <w:style w:type="character" w:customStyle="1" w:styleId="WW8Num46z0">
    <w:name w:val="WW8Num46z0"/>
    <w:rsid w:val="00D03D63"/>
    <w:rPr>
      <w:rFonts w:ascii="Symbol" w:hAnsi="Symbol"/>
    </w:rPr>
  </w:style>
  <w:style w:type="character" w:customStyle="1" w:styleId="WW8Num48z0">
    <w:name w:val="WW8Num48z0"/>
    <w:rsid w:val="00D03D63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51z0">
    <w:name w:val="WW8Num51z0"/>
    <w:rsid w:val="00D03D63"/>
    <w:rPr>
      <w:sz w:val="22"/>
    </w:rPr>
  </w:style>
  <w:style w:type="character" w:customStyle="1" w:styleId="WW8Num52z0">
    <w:name w:val="WW8Num52z0"/>
    <w:rsid w:val="00D03D63"/>
    <w:rPr>
      <w:rFonts w:ascii="Symbol" w:hAnsi="Symbol"/>
    </w:rPr>
  </w:style>
  <w:style w:type="character" w:customStyle="1" w:styleId="WW8Num52z1">
    <w:name w:val="WW8Num52z1"/>
    <w:rsid w:val="00D03D63"/>
    <w:rPr>
      <w:rFonts w:ascii="Courier New" w:hAnsi="Courier New" w:cs="Times"/>
    </w:rPr>
  </w:style>
  <w:style w:type="character" w:customStyle="1" w:styleId="WW8Num52z2">
    <w:name w:val="WW8Num52z2"/>
    <w:rsid w:val="00D03D63"/>
    <w:rPr>
      <w:rFonts w:ascii="Wingdings" w:hAnsi="Wingdings"/>
    </w:rPr>
  </w:style>
  <w:style w:type="character" w:customStyle="1" w:styleId="WW8Num53z0">
    <w:name w:val="WW8Num53z0"/>
    <w:rsid w:val="00D03D63"/>
    <w:rPr>
      <w:rFonts w:ascii="Symbol" w:hAnsi="Symbol"/>
    </w:rPr>
  </w:style>
  <w:style w:type="character" w:customStyle="1" w:styleId="WW8Num54z0">
    <w:name w:val="WW8Num54z0"/>
    <w:rsid w:val="00D03D63"/>
    <w:rPr>
      <w:rFonts w:ascii="Symbol" w:hAnsi="Symbol"/>
    </w:rPr>
  </w:style>
  <w:style w:type="character" w:customStyle="1" w:styleId="WW8Num55z0">
    <w:name w:val="WW8Num55z0"/>
    <w:rsid w:val="00D03D63"/>
    <w:rPr>
      <w:rFonts w:ascii="Times New Roman" w:eastAsia="Times New Roman" w:hAnsi="Times New Roman" w:cs="Times New Roman"/>
    </w:rPr>
  </w:style>
  <w:style w:type="character" w:customStyle="1" w:styleId="WW8Num55z1">
    <w:name w:val="WW8Num55z1"/>
    <w:rsid w:val="00D03D63"/>
    <w:rPr>
      <w:rFonts w:ascii="Symbol" w:hAnsi="Symbol"/>
    </w:rPr>
  </w:style>
  <w:style w:type="character" w:customStyle="1" w:styleId="WW8Num55z2">
    <w:name w:val="WW8Num55z2"/>
    <w:rsid w:val="00D03D63"/>
    <w:rPr>
      <w:rFonts w:ascii="Wingdings" w:hAnsi="Wingdings"/>
    </w:rPr>
  </w:style>
  <w:style w:type="character" w:customStyle="1" w:styleId="WW8Num55z4">
    <w:name w:val="WW8Num55z4"/>
    <w:rsid w:val="00D03D63"/>
    <w:rPr>
      <w:rFonts w:ascii="Courier New" w:hAnsi="Courier New" w:cs="Arial"/>
    </w:rPr>
  </w:style>
  <w:style w:type="character" w:customStyle="1" w:styleId="WW8Num56z0">
    <w:name w:val="WW8Num56z0"/>
    <w:rsid w:val="00D03D63"/>
    <w:rPr>
      <w:rFonts w:ascii="Symbol" w:hAnsi="Symbol"/>
    </w:rPr>
  </w:style>
  <w:style w:type="character" w:customStyle="1" w:styleId="WW8Num56z1">
    <w:name w:val="WW8Num56z1"/>
    <w:rsid w:val="00D03D63"/>
    <w:rPr>
      <w:rFonts w:ascii="Courier New" w:hAnsi="Courier New"/>
    </w:rPr>
  </w:style>
  <w:style w:type="character" w:customStyle="1" w:styleId="WW8Num56z2">
    <w:name w:val="WW8Num56z2"/>
    <w:rsid w:val="00D03D63"/>
    <w:rPr>
      <w:rFonts w:ascii="Wingdings" w:hAnsi="Wingdings"/>
    </w:rPr>
  </w:style>
  <w:style w:type="character" w:customStyle="1" w:styleId="WW8Num58z0">
    <w:name w:val="WW8Num58z0"/>
    <w:rsid w:val="00D03D63"/>
    <w:rPr>
      <w:rFonts w:ascii="Symbol" w:hAnsi="Symbol"/>
    </w:rPr>
  </w:style>
  <w:style w:type="character" w:customStyle="1" w:styleId="WW8Num61z0">
    <w:name w:val="WW8Num61z0"/>
    <w:rsid w:val="00D03D63"/>
    <w:rPr>
      <w:rFonts w:ascii="Symbol" w:hAnsi="Symbol"/>
    </w:rPr>
  </w:style>
  <w:style w:type="character" w:customStyle="1" w:styleId="WW8Num62z0">
    <w:name w:val="WW8Num62z0"/>
    <w:rsid w:val="00D03D63"/>
    <w:rPr>
      <w:rFonts w:ascii="Symbol" w:hAnsi="Symbol"/>
    </w:rPr>
  </w:style>
  <w:style w:type="character" w:customStyle="1" w:styleId="WW8Num63z0">
    <w:name w:val="WW8Num63z0"/>
    <w:rsid w:val="00D03D63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65z0">
    <w:name w:val="WW8Num65z0"/>
    <w:rsid w:val="00D03D63"/>
    <w:rPr>
      <w:rFonts w:ascii="Symbol" w:hAnsi="Symbol"/>
    </w:rPr>
  </w:style>
  <w:style w:type="character" w:customStyle="1" w:styleId="WW8Num65z1">
    <w:name w:val="WW8Num65z1"/>
    <w:rsid w:val="00D03D63"/>
    <w:rPr>
      <w:rFonts w:ascii="Courier New" w:hAnsi="Courier New"/>
    </w:rPr>
  </w:style>
  <w:style w:type="character" w:customStyle="1" w:styleId="WW8Num65z2">
    <w:name w:val="WW8Num65z2"/>
    <w:rsid w:val="00D03D63"/>
    <w:rPr>
      <w:rFonts w:ascii="Wingdings" w:hAnsi="Wingdings"/>
    </w:rPr>
  </w:style>
  <w:style w:type="character" w:customStyle="1" w:styleId="WW8Num66z0">
    <w:name w:val="WW8Num66z0"/>
    <w:rsid w:val="00D03D63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67z0">
    <w:name w:val="WW8Num67z0"/>
    <w:rsid w:val="00D03D63"/>
    <w:rPr>
      <w:rFonts w:ascii="Symbol" w:hAnsi="Symbol"/>
      <w:sz w:val="24"/>
    </w:rPr>
  </w:style>
  <w:style w:type="character" w:customStyle="1" w:styleId="WW8Num67z1">
    <w:name w:val="WW8Num67z1"/>
    <w:rsid w:val="00D03D63"/>
    <w:rPr>
      <w:rFonts w:ascii="Courier New" w:hAnsi="Courier New" w:cs="SimSun"/>
    </w:rPr>
  </w:style>
  <w:style w:type="character" w:customStyle="1" w:styleId="WW8Num67z2">
    <w:name w:val="WW8Num67z2"/>
    <w:rsid w:val="00D03D63"/>
    <w:rPr>
      <w:rFonts w:ascii="Wingdings" w:hAnsi="Wingdings"/>
    </w:rPr>
  </w:style>
  <w:style w:type="character" w:customStyle="1" w:styleId="WW8Num67z3">
    <w:name w:val="WW8Num67z3"/>
    <w:rsid w:val="00D03D63"/>
    <w:rPr>
      <w:rFonts w:ascii="Symbol" w:hAnsi="Symbol"/>
    </w:rPr>
  </w:style>
  <w:style w:type="character" w:customStyle="1" w:styleId="FootnoteCharacters">
    <w:name w:val="Footnote Characters"/>
    <w:basedOn w:val="Fuentedeprrafopredeter"/>
    <w:rsid w:val="00D03D63"/>
    <w:rPr>
      <w:vertAlign w:val="superscript"/>
    </w:rPr>
  </w:style>
  <w:style w:type="character" w:customStyle="1" w:styleId="NumberingSymbols">
    <w:name w:val="Numbering Symbols"/>
    <w:rsid w:val="00D03D63"/>
  </w:style>
  <w:style w:type="character" w:customStyle="1" w:styleId="Bullets">
    <w:name w:val="Bullets"/>
    <w:rsid w:val="00D03D63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rsid w:val="00D03D63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Index">
    <w:name w:val="Index"/>
    <w:basedOn w:val="Normal"/>
    <w:rsid w:val="00D03D63"/>
    <w:pPr>
      <w:suppressLineNumbers/>
      <w:suppressAutoHyphens/>
    </w:pPr>
    <w:rPr>
      <w:rFonts w:cs="Tahoma"/>
      <w:lang w:eastAsia="ar-SA"/>
    </w:rPr>
  </w:style>
  <w:style w:type="paragraph" w:customStyle="1" w:styleId="TableHeading">
    <w:name w:val="Table Heading"/>
    <w:basedOn w:val="TableContents"/>
    <w:rsid w:val="00D03D63"/>
    <w:pPr>
      <w:widowControl/>
      <w:jc w:val="center"/>
    </w:pPr>
    <w:rPr>
      <w:rFonts w:ascii="Times New Roman" w:eastAsia="Times New Roman" w:hAnsi="Times New Roman"/>
      <w:b/>
      <w:bCs/>
      <w:kern w:val="0"/>
      <w:sz w:val="22"/>
      <w:szCs w:val="20"/>
      <w:lang w:val="en-GB" w:eastAsia="ar-SA"/>
    </w:rPr>
  </w:style>
  <w:style w:type="paragraph" w:customStyle="1" w:styleId="Contents10">
    <w:name w:val="Contents 10"/>
    <w:basedOn w:val="Index"/>
    <w:rsid w:val="00D03D63"/>
    <w:pPr>
      <w:tabs>
        <w:tab w:val="right" w:leader="dot" w:pos="9972"/>
      </w:tabs>
      <w:ind w:left="2547"/>
    </w:pPr>
  </w:style>
  <w:style w:type="paragraph" w:customStyle="1" w:styleId="Framecontents">
    <w:name w:val="Frame contents"/>
    <w:basedOn w:val="Textoindependiente"/>
    <w:rsid w:val="00D03D63"/>
    <w:rPr>
      <w:sz w:val="22"/>
      <w:szCs w:val="20"/>
    </w:rPr>
  </w:style>
  <w:style w:type="paragraph" w:customStyle="1" w:styleId="Illustration">
    <w:name w:val="Illustration"/>
    <w:basedOn w:val="Normal"/>
    <w:rsid w:val="00011781"/>
    <w:pPr>
      <w:numPr>
        <w:numId w:val="10"/>
      </w:numPr>
      <w:suppressLineNumbers/>
      <w:suppressAutoHyphens/>
      <w:spacing w:after="120"/>
    </w:pPr>
    <w:rPr>
      <w:rFonts w:cs="Tahoma"/>
      <w:i/>
      <w:iCs/>
      <w:sz w:val="24"/>
      <w:szCs w:val="24"/>
      <w:lang w:eastAsia="ar-SA"/>
    </w:rPr>
  </w:style>
  <w:style w:type="paragraph" w:styleId="Mapadeldocumento">
    <w:name w:val="Document Map"/>
    <w:basedOn w:val="Normal"/>
    <w:semiHidden/>
    <w:rsid w:val="00D03D63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link w:val="SangradetextonormalCar"/>
    <w:rsid w:val="00D03D63"/>
    <w:pPr>
      <w:spacing w:after="120"/>
      <w:ind w:left="283"/>
    </w:pPr>
  </w:style>
  <w:style w:type="paragraph" w:styleId="Textoindependiente3">
    <w:name w:val="Body Text 3"/>
    <w:basedOn w:val="Normal"/>
    <w:rsid w:val="00D03D63"/>
    <w:pPr>
      <w:spacing w:after="120"/>
    </w:pPr>
    <w:rPr>
      <w:sz w:val="16"/>
      <w:szCs w:val="16"/>
    </w:rPr>
  </w:style>
  <w:style w:type="character" w:styleId="MquinadeescribirHTML">
    <w:name w:val="HTML Typewriter"/>
    <w:basedOn w:val="Fuentedeprrafopredeter"/>
    <w:uiPriority w:val="99"/>
    <w:rsid w:val="00B36CFF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personname">
    <w:name w:val="person_name"/>
    <w:basedOn w:val="Fuentedeprrafopredeter"/>
    <w:rsid w:val="001F3F3C"/>
  </w:style>
  <w:style w:type="paragraph" w:customStyle="1" w:styleId="Textebrut1">
    <w:name w:val="Texte brut1"/>
    <w:basedOn w:val="Normal"/>
    <w:rsid w:val="000C2AAB"/>
    <w:pPr>
      <w:autoSpaceDE w:val="0"/>
      <w:autoSpaceDN w:val="0"/>
      <w:adjustRightInd w:val="0"/>
    </w:pPr>
    <w:rPr>
      <w:rFonts w:ascii="Courier New" w:eastAsia="SimSun" w:hAnsi="Courier New" w:cs="Courier New"/>
    </w:rPr>
  </w:style>
  <w:style w:type="character" w:customStyle="1" w:styleId="mediumb-text">
    <w:name w:val="mediumb-text"/>
    <w:basedOn w:val="Fuentedeprrafopredeter"/>
    <w:rsid w:val="00621C2D"/>
  </w:style>
  <w:style w:type="paragraph" w:styleId="Bibliografa">
    <w:name w:val="Bibliography"/>
    <w:basedOn w:val="Normal"/>
    <w:next w:val="Normal"/>
    <w:uiPriority w:val="37"/>
    <w:unhideWhenUsed/>
    <w:rsid w:val="00C504E0"/>
  </w:style>
  <w:style w:type="paragraph" w:styleId="Textodebloque">
    <w:name w:val="Block Text"/>
    <w:basedOn w:val="Normal"/>
    <w:rsid w:val="00C504E0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link w:val="TextoindependienteprimerasangraCar"/>
    <w:rsid w:val="00C504E0"/>
    <w:pPr>
      <w:suppressAutoHyphens w:val="0"/>
      <w:ind w:firstLine="210"/>
    </w:pPr>
    <w:rPr>
      <w:sz w:val="22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504E0"/>
    <w:rPr>
      <w:sz w:val="24"/>
      <w:szCs w:val="24"/>
      <w:lang w:val="en-GB" w:eastAsia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C504E0"/>
    <w:rPr>
      <w:sz w:val="24"/>
      <w:szCs w:val="24"/>
      <w:lang w:val="en-GB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rsid w:val="00C504E0"/>
    <w:pPr>
      <w:ind w:firstLine="210"/>
    </w:pPr>
  </w:style>
  <w:style w:type="character" w:customStyle="1" w:styleId="SangradetextonormalCar">
    <w:name w:val="Sangría de texto normal Car"/>
    <w:basedOn w:val="Fuentedeprrafopredeter"/>
    <w:link w:val="Sangradetextonormal"/>
    <w:rsid w:val="00C504E0"/>
    <w:rPr>
      <w:sz w:val="22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C504E0"/>
    <w:rPr>
      <w:sz w:val="22"/>
      <w:lang w:val="en-GB"/>
    </w:rPr>
  </w:style>
  <w:style w:type="paragraph" w:styleId="Sangra2detindependiente">
    <w:name w:val="Body Text Indent 2"/>
    <w:basedOn w:val="Normal"/>
    <w:link w:val="Sangra2detindependienteCar"/>
    <w:rsid w:val="00C504E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C504E0"/>
    <w:rPr>
      <w:sz w:val="22"/>
      <w:lang w:val="en-GB"/>
    </w:rPr>
  </w:style>
  <w:style w:type="paragraph" w:styleId="Sangra3detindependiente">
    <w:name w:val="Body Text Indent 3"/>
    <w:basedOn w:val="Normal"/>
    <w:link w:val="Sangra3detindependienteCar"/>
    <w:rsid w:val="00C504E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504E0"/>
    <w:rPr>
      <w:sz w:val="16"/>
      <w:szCs w:val="16"/>
      <w:lang w:val="en-GB"/>
    </w:rPr>
  </w:style>
  <w:style w:type="paragraph" w:styleId="Cierre">
    <w:name w:val="Closing"/>
    <w:basedOn w:val="Normal"/>
    <w:link w:val="CierreCar"/>
    <w:rsid w:val="00C504E0"/>
    <w:pPr>
      <w:ind w:left="4252"/>
    </w:pPr>
  </w:style>
  <w:style w:type="character" w:customStyle="1" w:styleId="CierreCar">
    <w:name w:val="Cierre Car"/>
    <w:basedOn w:val="Fuentedeprrafopredeter"/>
    <w:link w:val="Cierre"/>
    <w:rsid w:val="00C504E0"/>
    <w:rPr>
      <w:sz w:val="22"/>
      <w:lang w:val="en-GB"/>
    </w:rPr>
  </w:style>
  <w:style w:type="paragraph" w:styleId="Fecha">
    <w:name w:val="Date"/>
    <w:basedOn w:val="Normal"/>
    <w:next w:val="Normal"/>
    <w:link w:val="FechaCar"/>
    <w:rsid w:val="00C504E0"/>
  </w:style>
  <w:style w:type="character" w:customStyle="1" w:styleId="FechaCar">
    <w:name w:val="Fecha Car"/>
    <w:basedOn w:val="Fuentedeprrafopredeter"/>
    <w:link w:val="Fecha"/>
    <w:rsid w:val="00C504E0"/>
    <w:rPr>
      <w:sz w:val="22"/>
      <w:lang w:val="en-GB"/>
    </w:rPr>
  </w:style>
  <w:style w:type="paragraph" w:styleId="Firmadecorreoelectrnico">
    <w:name w:val="E-mail Signature"/>
    <w:basedOn w:val="Normal"/>
    <w:link w:val="FirmadecorreoelectrnicoCar"/>
    <w:rsid w:val="00C504E0"/>
  </w:style>
  <w:style w:type="character" w:customStyle="1" w:styleId="FirmadecorreoelectrnicoCar">
    <w:name w:val="Firma de correo electrónico Car"/>
    <w:basedOn w:val="Fuentedeprrafopredeter"/>
    <w:link w:val="Firmadecorreoelectrnico"/>
    <w:rsid w:val="00C504E0"/>
    <w:rPr>
      <w:sz w:val="22"/>
      <w:lang w:val="en-GB"/>
    </w:rPr>
  </w:style>
  <w:style w:type="paragraph" w:styleId="Textonotaalfinal">
    <w:name w:val="endnote text"/>
    <w:basedOn w:val="Normal"/>
    <w:link w:val="TextonotaalfinalCar"/>
    <w:rsid w:val="00C504E0"/>
  </w:style>
  <w:style w:type="character" w:customStyle="1" w:styleId="TextonotaalfinalCar">
    <w:name w:val="Texto nota al final Car"/>
    <w:basedOn w:val="Fuentedeprrafopredeter"/>
    <w:link w:val="Textonotaalfinal"/>
    <w:rsid w:val="00C504E0"/>
    <w:rPr>
      <w:lang w:val="en-GB"/>
    </w:rPr>
  </w:style>
  <w:style w:type="paragraph" w:styleId="Direccinsobre">
    <w:name w:val="envelope address"/>
    <w:basedOn w:val="Normal"/>
    <w:rsid w:val="00C504E0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Remitedesobre">
    <w:name w:val="envelope return"/>
    <w:basedOn w:val="Normal"/>
    <w:rsid w:val="00C504E0"/>
    <w:rPr>
      <w:rFonts w:ascii="Cambria" w:hAnsi="Cambria"/>
    </w:rPr>
  </w:style>
  <w:style w:type="paragraph" w:styleId="DireccinHTML">
    <w:name w:val="HTML Address"/>
    <w:basedOn w:val="Normal"/>
    <w:link w:val="DireccinHTMLCar"/>
    <w:rsid w:val="00C504E0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C504E0"/>
    <w:rPr>
      <w:i/>
      <w:iCs/>
      <w:sz w:val="22"/>
      <w:lang w:val="en-GB"/>
    </w:rPr>
  </w:style>
  <w:style w:type="paragraph" w:styleId="ndice1">
    <w:name w:val="index 1"/>
    <w:basedOn w:val="Normal"/>
    <w:next w:val="Normal"/>
    <w:autoRedefine/>
    <w:rsid w:val="00C504E0"/>
    <w:pPr>
      <w:ind w:left="220" w:hanging="220"/>
    </w:pPr>
  </w:style>
  <w:style w:type="paragraph" w:styleId="ndice2">
    <w:name w:val="index 2"/>
    <w:basedOn w:val="Normal"/>
    <w:next w:val="Normal"/>
    <w:autoRedefine/>
    <w:rsid w:val="00C504E0"/>
    <w:pPr>
      <w:ind w:left="440" w:hanging="220"/>
    </w:pPr>
  </w:style>
  <w:style w:type="paragraph" w:styleId="ndice3">
    <w:name w:val="index 3"/>
    <w:basedOn w:val="Normal"/>
    <w:next w:val="Normal"/>
    <w:autoRedefine/>
    <w:rsid w:val="00C504E0"/>
    <w:pPr>
      <w:ind w:left="660" w:hanging="220"/>
    </w:pPr>
  </w:style>
  <w:style w:type="paragraph" w:styleId="ndice4">
    <w:name w:val="index 4"/>
    <w:basedOn w:val="Normal"/>
    <w:next w:val="Normal"/>
    <w:autoRedefine/>
    <w:rsid w:val="00C504E0"/>
    <w:pPr>
      <w:ind w:left="880" w:hanging="220"/>
    </w:pPr>
  </w:style>
  <w:style w:type="paragraph" w:styleId="ndice5">
    <w:name w:val="index 5"/>
    <w:basedOn w:val="Normal"/>
    <w:next w:val="Normal"/>
    <w:autoRedefine/>
    <w:rsid w:val="00C504E0"/>
    <w:pPr>
      <w:ind w:left="1100" w:hanging="220"/>
    </w:pPr>
  </w:style>
  <w:style w:type="paragraph" w:styleId="ndice6">
    <w:name w:val="index 6"/>
    <w:basedOn w:val="Normal"/>
    <w:next w:val="Normal"/>
    <w:autoRedefine/>
    <w:rsid w:val="00C504E0"/>
    <w:pPr>
      <w:ind w:left="1320" w:hanging="220"/>
    </w:pPr>
  </w:style>
  <w:style w:type="paragraph" w:styleId="ndice7">
    <w:name w:val="index 7"/>
    <w:basedOn w:val="Normal"/>
    <w:next w:val="Normal"/>
    <w:autoRedefine/>
    <w:rsid w:val="00C504E0"/>
    <w:pPr>
      <w:ind w:left="1540" w:hanging="220"/>
    </w:pPr>
  </w:style>
  <w:style w:type="paragraph" w:styleId="ndice8">
    <w:name w:val="index 8"/>
    <w:basedOn w:val="Normal"/>
    <w:next w:val="Normal"/>
    <w:autoRedefine/>
    <w:rsid w:val="00C504E0"/>
    <w:pPr>
      <w:ind w:left="1760" w:hanging="220"/>
    </w:pPr>
  </w:style>
  <w:style w:type="paragraph" w:styleId="ndice9">
    <w:name w:val="index 9"/>
    <w:basedOn w:val="Normal"/>
    <w:next w:val="Normal"/>
    <w:autoRedefine/>
    <w:rsid w:val="00C504E0"/>
    <w:pPr>
      <w:ind w:left="1980" w:hanging="220"/>
    </w:pPr>
  </w:style>
  <w:style w:type="paragraph" w:styleId="Ttulodendice">
    <w:name w:val="index heading"/>
    <w:basedOn w:val="Normal"/>
    <w:next w:val="ndice1"/>
    <w:rsid w:val="00C504E0"/>
    <w:rPr>
      <w:rFonts w:ascii="Cambria" w:hAnsi="Cambria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4E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4E0"/>
    <w:rPr>
      <w:b/>
      <w:bCs/>
      <w:i/>
      <w:iCs/>
      <w:color w:val="4F81BD"/>
      <w:sz w:val="22"/>
      <w:lang w:val="en-GB"/>
    </w:rPr>
  </w:style>
  <w:style w:type="paragraph" w:styleId="Lista3">
    <w:name w:val="List 3"/>
    <w:basedOn w:val="Normal"/>
    <w:rsid w:val="00C504E0"/>
    <w:pPr>
      <w:ind w:left="849" w:hanging="283"/>
      <w:contextualSpacing/>
    </w:pPr>
  </w:style>
  <w:style w:type="paragraph" w:styleId="Lista4">
    <w:name w:val="List 4"/>
    <w:basedOn w:val="Normal"/>
    <w:rsid w:val="00C504E0"/>
    <w:pPr>
      <w:ind w:left="1132" w:hanging="283"/>
      <w:contextualSpacing/>
    </w:pPr>
  </w:style>
  <w:style w:type="paragraph" w:styleId="Lista5">
    <w:name w:val="List 5"/>
    <w:basedOn w:val="Normal"/>
    <w:link w:val="Lista5Car"/>
    <w:rsid w:val="00C504E0"/>
    <w:pPr>
      <w:ind w:left="1415" w:hanging="283"/>
      <w:contextualSpacing/>
    </w:pPr>
  </w:style>
  <w:style w:type="paragraph" w:styleId="Listaconvietas4">
    <w:name w:val="List Bullet 4"/>
    <w:basedOn w:val="Normal"/>
    <w:rsid w:val="00C504E0"/>
    <w:pPr>
      <w:numPr>
        <w:numId w:val="5"/>
      </w:numPr>
      <w:contextualSpacing/>
    </w:pPr>
  </w:style>
  <w:style w:type="paragraph" w:styleId="Listaconvietas5">
    <w:name w:val="List Bullet 5"/>
    <w:basedOn w:val="Normal"/>
    <w:rsid w:val="00C504E0"/>
    <w:pPr>
      <w:numPr>
        <w:numId w:val="6"/>
      </w:numPr>
      <w:contextualSpacing/>
    </w:pPr>
  </w:style>
  <w:style w:type="paragraph" w:styleId="Continuarlista">
    <w:name w:val="List Continue"/>
    <w:basedOn w:val="Normal"/>
    <w:rsid w:val="00C504E0"/>
    <w:pPr>
      <w:spacing w:after="120"/>
      <w:ind w:left="283"/>
      <w:contextualSpacing/>
    </w:pPr>
  </w:style>
  <w:style w:type="paragraph" w:styleId="Continuarlista2">
    <w:name w:val="List Continue 2"/>
    <w:basedOn w:val="Normal"/>
    <w:rsid w:val="00C504E0"/>
    <w:pPr>
      <w:spacing w:after="120"/>
      <w:ind w:left="566"/>
      <w:contextualSpacing/>
    </w:pPr>
  </w:style>
  <w:style w:type="paragraph" w:styleId="Continuarlista3">
    <w:name w:val="List Continue 3"/>
    <w:basedOn w:val="Normal"/>
    <w:rsid w:val="00C504E0"/>
    <w:pPr>
      <w:spacing w:after="120"/>
      <w:ind w:left="849"/>
      <w:contextualSpacing/>
    </w:pPr>
  </w:style>
  <w:style w:type="paragraph" w:styleId="Continuarlista4">
    <w:name w:val="List Continue 4"/>
    <w:basedOn w:val="Normal"/>
    <w:rsid w:val="00C504E0"/>
    <w:pPr>
      <w:spacing w:after="120"/>
      <w:ind w:left="1132"/>
      <w:contextualSpacing/>
    </w:pPr>
  </w:style>
  <w:style w:type="paragraph" w:styleId="Continuarlista5">
    <w:name w:val="List Continue 5"/>
    <w:basedOn w:val="Normal"/>
    <w:rsid w:val="00C504E0"/>
    <w:pPr>
      <w:spacing w:after="120"/>
      <w:ind w:left="1415"/>
      <w:contextualSpacing/>
    </w:pPr>
  </w:style>
  <w:style w:type="paragraph" w:styleId="Listaconnmeros3">
    <w:name w:val="List Number 3"/>
    <w:basedOn w:val="Normal"/>
    <w:rsid w:val="00C504E0"/>
    <w:pPr>
      <w:numPr>
        <w:numId w:val="7"/>
      </w:numPr>
      <w:contextualSpacing/>
    </w:pPr>
  </w:style>
  <w:style w:type="paragraph" w:styleId="Listaconnmeros4">
    <w:name w:val="List Number 4"/>
    <w:basedOn w:val="Normal"/>
    <w:rsid w:val="00C504E0"/>
    <w:pPr>
      <w:numPr>
        <w:numId w:val="8"/>
      </w:numPr>
      <w:contextualSpacing/>
    </w:pPr>
  </w:style>
  <w:style w:type="paragraph" w:styleId="Prrafodelista">
    <w:name w:val="List Paragraph"/>
    <w:aliases w:val="Task Body,Viñetas (Inicio Parrafo),3 Txt tabla,Zerrenda-paragrafoa,Lista multicolor - Énfasis 11,Bullet point,Lista viñetas,Bullet List,FooterText,List Paragraph1,Lijstalinea,1st level - Bullet List Paragraph,Lettre d'introduction"/>
    <w:basedOn w:val="Normal"/>
    <w:link w:val="PrrafodelistaCar"/>
    <w:uiPriority w:val="34"/>
    <w:qFormat/>
    <w:rsid w:val="00C504E0"/>
    <w:pPr>
      <w:ind w:left="720"/>
    </w:pPr>
  </w:style>
  <w:style w:type="paragraph" w:styleId="Textomacro">
    <w:name w:val="macro"/>
    <w:link w:val="TextomacroCar"/>
    <w:rsid w:val="00C504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character" w:customStyle="1" w:styleId="TextomacroCar">
    <w:name w:val="Texto macro Car"/>
    <w:basedOn w:val="Fuentedeprrafopredeter"/>
    <w:link w:val="Textomacro"/>
    <w:rsid w:val="00C504E0"/>
    <w:rPr>
      <w:rFonts w:ascii="Courier New" w:hAnsi="Courier New" w:cs="Courier New"/>
      <w:lang w:val="en-GB" w:eastAsia="en-US" w:bidi="ar-SA"/>
    </w:rPr>
  </w:style>
  <w:style w:type="paragraph" w:styleId="Encabezadodemensaje">
    <w:name w:val="Message Header"/>
    <w:basedOn w:val="Normal"/>
    <w:link w:val="EncabezadodemensajeCar"/>
    <w:rsid w:val="00C504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rsid w:val="00C504E0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styleId="Sinespaciado">
    <w:name w:val="No Spacing"/>
    <w:uiPriority w:val="1"/>
    <w:qFormat/>
    <w:rsid w:val="00C504E0"/>
    <w:rPr>
      <w:sz w:val="22"/>
      <w:lang w:val="en-GB"/>
    </w:rPr>
  </w:style>
  <w:style w:type="paragraph" w:styleId="NormalWeb">
    <w:name w:val="Normal (Web)"/>
    <w:basedOn w:val="Normal"/>
    <w:uiPriority w:val="99"/>
    <w:rsid w:val="00C504E0"/>
    <w:rPr>
      <w:sz w:val="24"/>
      <w:szCs w:val="24"/>
    </w:rPr>
  </w:style>
  <w:style w:type="paragraph" w:styleId="Sangranormal">
    <w:name w:val="Normal Indent"/>
    <w:basedOn w:val="Normal"/>
    <w:rsid w:val="00C504E0"/>
    <w:pPr>
      <w:ind w:left="720"/>
    </w:pPr>
  </w:style>
  <w:style w:type="paragraph" w:styleId="Encabezadodenota">
    <w:name w:val="Note Heading"/>
    <w:basedOn w:val="Normal"/>
    <w:next w:val="Normal"/>
    <w:link w:val="EncabezadodenotaCar"/>
    <w:rsid w:val="00C504E0"/>
  </w:style>
  <w:style w:type="character" w:customStyle="1" w:styleId="EncabezadodenotaCar">
    <w:name w:val="Encabezado de nota Car"/>
    <w:basedOn w:val="Fuentedeprrafopredeter"/>
    <w:link w:val="Encabezadodenota"/>
    <w:rsid w:val="00C504E0"/>
    <w:rPr>
      <w:sz w:val="22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C504E0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C504E0"/>
    <w:rPr>
      <w:i/>
      <w:iCs/>
      <w:color w:val="000000"/>
      <w:sz w:val="22"/>
      <w:lang w:val="en-GB"/>
    </w:rPr>
  </w:style>
  <w:style w:type="paragraph" w:styleId="Saludo">
    <w:name w:val="Salutation"/>
    <w:basedOn w:val="Normal"/>
    <w:next w:val="Normal"/>
    <w:link w:val="SaludoCar"/>
    <w:rsid w:val="00C504E0"/>
  </w:style>
  <w:style w:type="character" w:customStyle="1" w:styleId="SaludoCar">
    <w:name w:val="Saludo Car"/>
    <w:basedOn w:val="Fuentedeprrafopredeter"/>
    <w:link w:val="Saludo"/>
    <w:rsid w:val="00C504E0"/>
    <w:rPr>
      <w:sz w:val="22"/>
      <w:lang w:val="en-GB"/>
    </w:rPr>
  </w:style>
  <w:style w:type="paragraph" w:styleId="Firma">
    <w:name w:val="Signature"/>
    <w:basedOn w:val="Normal"/>
    <w:link w:val="FirmaCar"/>
    <w:rsid w:val="00C504E0"/>
    <w:pPr>
      <w:ind w:left="4252"/>
    </w:pPr>
  </w:style>
  <w:style w:type="character" w:customStyle="1" w:styleId="FirmaCar">
    <w:name w:val="Firma Car"/>
    <w:basedOn w:val="Fuentedeprrafopredeter"/>
    <w:link w:val="Firma"/>
    <w:rsid w:val="00C504E0"/>
    <w:rPr>
      <w:sz w:val="22"/>
      <w:lang w:val="en-GB"/>
    </w:rPr>
  </w:style>
  <w:style w:type="paragraph" w:styleId="Textoconsangra">
    <w:name w:val="table of authorities"/>
    <w:basedOn w:val="Normal"/>
    <w:next w:val="Normal"/>
    <w:rsid w:val="00C504E0"/>
    <w:pPr>
      <w:ind w:left="220" w:hanging="220"/>
    </w:pPr>
  </w:style>
  <w:style w:type="paragraph" w:styleId="Ttulo">
    <w:name w:val="Title"/>
    <w:basedOn w:val="Normal"/>
    <w:next w:val="Normal"/>
    <w:link w:val="TtuloCar"/>
    <w:qFormat/>
    <w:rsid w:val="009E0208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TtuloCar">
    <w:name w:val="Título Car"/>
    <w:basedOn w:val="Fuentedeprrafopredeter"/>
    <w:link w:val="Ttulo"/>
    <w:rsid w:val="009E0208"/>
    <w:rPr>
      <w:b/>
      <w:bCs/>
      <w:kern w:val="28"/>
      <w:sz w:val="28"/>
      <w:szCs w:val="32"/>
      <w:lang w:val="en-GB"/>
    </w:rPr>
  </w:style>
  <w:style w:type="paragraph" w:styleId="Encabezadodelista">
    <w:name w:val="toa heading"/>
    <w:basedOn w:val="Normal"/>
    <w:next w:val="Normal"/>
    <w:rsid w:val="00C504E0"/>
    <w:pPr>
      <w:spacing w:before="120"/>
    </w:pPr>
    <w:rPr>
      <w:rFonts w:ascii="Cambria" w:hAnsi="Cambria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qFormat/>
    <w:rsid w:val="00C504E0"/>
    <w:pPr>
      <w:numPr>
        <w:numId w:val="13"/>
      </w:numPr>
      <w:outlineLvl w:val="9"/>
    </w:pPr>
    <w:rPr>
      <w:rFonts w:ascii="Cambria" w:eastAsia="Times New Roman" w:hAnsi="Cambria"/>
      <w:sz w:val="32"/>
      <w:szCs w:val="32"/>
    </w:rPr>
  </w:style>
  <w:style w:type="character" w:customStyle="1" w:styleId="CarattereCarattere14">
    <w:name w:val="Carattere Carattere14"/>
    <w:basedOn w:val="Fuentedeprrafopredeter"/>
    <w:locked/>
    <w:rsid w:val="005E5E3A"/>
    <w:rPr>
      <w:sz w:val="24"/>
      <w:szCs w:val="24"/>
      <w:lang w:val="en-GB" w:eastAsia="ar-SA" w:bidi="ar-SA"/>
    </w:rPr>
  </w:style>
  <w:style w:type="numbering" w:customStyle="1" w:styleId="mystyle">
    <w:name w:val="my style"/>
    <w:uiPriority w:val="99"/>
    <w:rsid w:val="001D2503"/>
    <w:pPr>
      <w:numPr>
        <w:numId w:val="9"/>
      </w:numPr>
    </w:pPr>
  </w:style>
  <w:style w:type="table" w:customStyle="1" w:styleId="LightShading-Accent11">
    <w:name w:val="Light Shading - Accent 11"/>
    <w:basedOn w:val="Tablanormal"/>
    <w:uiPriority w:val="60"/>
    <w:rsid w:val="00D82786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CA172E"/>
    <w:rPr>
      <w:sz w:val="16"/>
      <w:lang w:val="en-GB"/>
    </w:rPr>
  </w:style>
  <w:style w:type="character" w:customStyle="1" w:styleId="name3">
    <w:name w:val="name3"/>
    <w:basedOn w:val="Fuentedeprrafopredeter"/>
    <w:rsid w:val="00FC7C67"/>
    <w:rPr>
      <w:b/>
      <w:bCs/>
      <w:sz w:val="23"/>
      <w:szCs w:val="23"/>
    </w:rPr>
  </w:style>
  <w:style w:type="character" w:customStyle="1" w:styleId="powered">
    <w:name w:val="powered"/>
    <w:basedOn w:val="Fuentedeprrafopredeter"/>
    <w:rsid w:val="00FC7C67"/>
  </w:style>
  <w:style w:type="character" w:customStyle="1" w:styleId="dash1">
    <w:name w:val="dash1"/>
    <w:basedOn w:val="Fuentedeprrafopredeter"/>
    <w:rsid w:val="00FC7C67"/>
  </w:style>
  <w:style w:type="paragraph" w:customStyle="1" w:styleId="tblgenfixed">
    <w:name w:val="tblgenfixed"/>
    <w:basedOn w:val="Normal"/>
    <w:rsid w:val="00CC3FBA"/>
    <w:pPr>
      <w:pBdr>
        <w:bottom w:val="single" w:sz="6" w:space="0" w:color="CCCCCC"/>
      </w:pBdr>
      <w:spacing w:before="100" w:beforeAutospacing="1" w:after="100" w:afterAutospacing="1"/>
    </w:pPr>
    <w:rPr>
      <w:rFonts w:eastAsiaTheme="minorEastAsia"/>
      <w:lang w:val="en-US"/>
    </w:rPr>
  </w:style>
  <w:style w:type="paragraph" w:customStyle="1" w:styleId="tblgeneric">
    <w:name w:val="tblgeneric"/>
    <w:basedOn w:val="Normal"/>
    <w:rsid w:val="00CC3FBA"/>
    <w:pPr>
      <w:spacing w:before="100" w:beforeAutospacing="1" w:after="100" w:afterAutospacing="1"/>
    </w:pPr>
    <w:rPr>
      <w:rFonts w:eastAsiaTheme="minorEastAsia"/>
      <w:lang w:val="en-US"/>
    </w:rPr>
  </w:style>
  <w:style w:type="paragraph" w:customStyle="1" w:styleId="dn">
    <w:name w:val="dn"/>
    <w:basedOn w:val="Normal"/>
    <w:rsid w:val="00CC3FBA"/>
    <w:pPr>
      <w:spacing w:before="100" w:beforeAutospacing="1" w:after="100" w:afterAutospacing="1"/>
    </w:pPr>
    <w:rPr>
      <w:rFonts w:eastAsiaTheme="minorEastAsia"/>
      <w:vanish/>
      <w:sz w:val="24"/>
      <w:szCs w:val="24"/>
      <w:lang w:val="en-US"/>
    </w:rPr>
  </w:style>
  <w:style w:type="paragraph" w:customStyle="1" w:styleId="disclaimer">
    <w:name w:val="disclaimer"/>
    <w:basedOn w:val="Normal"/>
    <w:rsid w:val="00CC3FBA"/>
    <w:pPr>
      <w:pBdr>
        <w:bottom w:val="single" w:sz="6" w:space="0" w:color="C0C0C0"/>
      </w:pBdr>
      <w:shd w:val="clear" w:color="auto" w:fill="EFEFEF"/>
      <w:spacing w:before="100" w:beforeAutospacing="1" w:after="100" w:afterAutospacing="1"/>
    </w:pPr>
    <w:rPr>
      <w:rFonts w:eastAsiaTheme="minorEastAsia"/>
      <w:color w:val="676767"/>
      <w:sz w:val="17"/>
      <w:szCs w:val="17"/>
      <w:lang w:val="en-US"/>
    </w:rPr>
  </w:style>
  <w:style w:type="paragraph" w:customStyle="1" w:styleId="disclaimertop">
    <w:name w:val="disclaimertop"/>
    <w:basedOn w:val="Normal"/>
    <w:rsid w:val="00CC3FBA"/>
    <w:pPr>
      <w:pBdr>
        <w:top w:val="single" w:sz="6" w:space="5" w:color="C0C0C0"/>
      </w:pBd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waffle-image-cell">
    <w:name w:val="waffle-image-cell"/>
    <w:basedOn w:val="Normal"/>
    <w:rsid w:val="00CC3FBA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name">
    <w:name w:val="name"/>
    <w:basedOn w:val="Normal"/>
    <w:rsid w:val="00CC3FBA"/>
    <w:pPr>
      <w:spacing w:before="100" w:beforeAutospacing="1" w:after="100" w:afterAutospacing="1"/>
    </w:pPr>
    <w:rPr>
      <w:rFonts w:eastAsiaTheme="minorEastAsia"/>
      <w:b/>
      <w:bCs/>
      <w:sz w:val="23"/>
      <w:szCs w:val="23"/>
      <w:lang w:val="en-US"/>
    </w:rPr>
  </w:style>
  <w:style w:type="paragraph" w:customStyle="1" w:styleId="about">
    <w:name w:val="about"/>
    <w:basedOn w:val="Normal"/>
    <w:rsid w:val="00CC3FBA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guesthead">
    <w:name w:val="guesthead"/>
    <w:basedOn w:val="Normal"/>
    <w:rsid w:val="00CC3FBA"/>
    <w:pPr>
      <w:shd w:val="clear" w:color="auto" w:fill="FFDB69"/>
      <w:spacing w:before="100" w:beforeAutospacing="1" w:after="100" w:afterAutospacing="1"/>
      <w:jc w:val="center"/>
    </w:pPr>
    <w:rPr>
      <w:rFonts w:eastAsiaTheme="minorEastAsia"/>
      <w:sz w:val="24"/>
      <w:szCs w:val="24"/>
      <w:lang w:val="en-US"/>
    </w:rPr>
  </w:style>
  <w:style w:type="paragraph" w:customStyle="1" w:styleId="active">
    <w:name w:val="active"/>
    <w:basedOn w:val="Normal"/>
    <w:rsid w:val="00CC3FBA"/>
    <w:pPr>
      <w:pBdr>
        <w:top w:val="single" w:sz="6" w:space="0" w:color="999999"/>
        <w:left w:val="single" w:sz="6" w:space="0" w:color="999999"/>
        <w:bottom w:val="single" w:sz="2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  <w:rPr>
      <w:rFonts w:eastAsiaTheme="minorEastAsia"/>
      <w:b/>
      <w:bCs/>
      <w:sz w:val="24"/>
      <w:szCs w:val="24"/>
      <w:lang w:val="en-US"/>
    </w:rPr>
  </w:style>
  <w:style w:type="paragraph" w:customStyle="1" w:styleId="dash">
    <w:name w:val="dash"/>
    <w:basedOn w:val="Normal"/>
    <w:rsid w:val="00CC3FBA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highlight">
    <w:name w:val="highlight"/>
    <w:basedOn w:val="Normal"/>
    <w:rsid w:val="00CC3FBA"/>
    <w:pPr>
      <w:pBdr>
        <w:top w:val="single" w:sz="12" w:space="2" w:color="FFA82D"/>
        <w:left w:val="single" w:sz="12" w:space="2" w:color="FFA82D"/>
        <w:bottom w:val="single" w:sz="12" w:space="2" w:color="FFA82D"/>
        <w:right w:val="single" w:sz="12" w:space="2" w:color="FFA82D"/>
      </w:pBdr>
      <w:shd w:val="clear" w:color="auto" w:fill="FFD396"/>
      <w:ind w:left="60" w:right="60"/>
    </w:pPr>
    <w:rPr>
      <w:rFonts w:eastAsiaTheme="minorEastAsia"/>
      <w:sz w:val="24"/>
      <w:szCs w:val="24"/>
      <w:lang w:val="en-US"/>
    </w:rPr>
  </w:style>
  <w:style w:type="paragraph" w:customStyle="1" w:styleId="annotations">
    <w:name w:val="annotations"/>
    <w:basedOn w:val="Normal"/>
    <w:rsid w:val="00CC3FBA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element-link-container">
    <w:name w:val="element-link-container"/>
    <w:basedOn w:val="Normal"/>
    <w:rsid w:val="00CC3FBA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element-link">
    <w:name w:val="element-link"/>
    <w:basedOn w:val="Normal"/>
    <w:rsid w:val="00CC3FBA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sortbar">
    <w:name w:val="sortbar"/>
    <w:basedOn w:val="Normal"/>
    <w:rsid w:val="00CC3FBA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sortbar1">
    <w:name w:val="sortbar1"/>
    <w:basedOn w:val="Normal"/>
    <w:rsid w:val="00CC3FBA"/>
    <w:pPr>
      <w:pBdr>
        <w:top w:val="single" w:sz="2" w:space="0" w:color="C8C8C8"/>
        <w:left w:val="single" w:sz="2" w:space="0" w:color="C8C8C8"/>
        <w:bottom w:val="single" w:sz="6" w:space="0" w:color="C8C8C8"/>
        <w:right w:val="single" w:sz="6" w:space="0" w:color="C8C8C8"/>
      </w:pBdr>
      <w:shd w:val="clear" w:color="auto" w:fill="E8EEF7"/>
      <w:spacing w:before="100" w:beforeAutospacing="1" w:after="100" w:afterAutospacing="1"/>
      <w:jc w:val="right"/>
      <w:textAlignment w:val="center"/>
    </w:pPr>
    <w:rPr>
      <w:rFonts w:eastAsiaTheme="minorEastAsia"/>
      <w:color w:val="333333"/>
      <w:sz w:val="16"/>
      <w:szCs w:val="16"/>
      <w:lang w:val="en-US"/>
    </w:rPr>
  </w:style>
  <w:style w:type="paragraph" w:customStyle="1" w:styleId="sortbar2">
    <w:name w:val="sortbar2"/>
    <w:basedOn w:val="Normal"/>
    <w:rsid w:val="00CC3FBA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name1">
    <w:name w:val="name1"/>
    <w:basedOn w:val="Normal"/>
    <w:rsid w:val="00CC3FBA"/>
    <w:pPr>
      <w:spacing w:before="100" w:beforeAutospacing="1" w:after="100" w:afterAutospacing="1"/>
    </w:pPr>
    <w:rPr>
      <w:rFonts w:eastAsiaTheme="minorEastAsia"/>
      <w:b/>
      <w:bCs/>
      <w:lang w:val="en-US"/>
    </w:rPr>
  </w:style>
  <w:style w:type="paragraph" w:customStyle="1" w:styleId="name2">
    <w:name w:val="name2"/>
    <w:basedOn w:val="Normal"/>
    <w:rsid w:val="00CC3FBA"/>
    <w:pPr>
      <w:spacing w:before="100" w:beforeAutospacing="1" w:after="100" w:afterAutospacing="1"/>
    </w:pPr>
    <w:rPr>
      <w:rFonts w:eastAsiaTheme="minorEastAsia"/>
      <w:b/>
      <w:bCs/>
      <w:lang w:val="en-US"/>
    </w:rPr>
  </w:style>
  <w:style w:type="paragraph" w:customStyle="1" w:styleId="sortbar3">
    <w:name w:val="sortbar3"/>
    <w:basedOn w:val="Normal"/>
    <w:rsid w:val="00CC3FBA"/>
    <w:pPr>
      <w:pBdr>
        <w:top w:val="single" w:sz="2" w:space="0" w:color="C8C8C8"/>
        <w:left w:val="single" w:sz="2" w:space="0" w:color="C8C8C8"/>
        <w:bottom w:val="single" w:sz="6" w:space="0" w:color="C8C8C8"/>
        <w:right w:val="single" w:sz="6" w:space="0" w:color="C8C8C8"/>
      </w:pBdr>
      <w:shd w:val="clear" w:color="auto" w:fill="E8EEF7"/>
      <w:spacing w:before="100" w:beforeAutospacing="1" w:after="100" w:afterAutospacing="1"/>
      <w:jc w:val="right"/>
      <w:textAlignment w:val="center"/>
    </w:pPr>
    <w:rPr>
      <w:rFonts w:eastAsiaTheme="minorEastAsia"/>
      <w:color w:val="333333"/>
      <w:sz w:val="16"/>
      <w:szCs w:val="16"/>
      <w:lang w:val="en-US"/>
    </w:rPr>
  </w:style>
  <w:style w:type="paragraph" w:customStyle="1" w:styleId="sortbar4">
    <w:name w:val="sortbar4"/>
    <w:basedOn w:val="Normal"/>
    <w:rsid w:val="00CC3FBA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customStyle="1" w:styleId="name4">
    <w:name w:val="name4"/>
    <w:basedOn w:val="Normal"/>
    <w:rsid w:val="00CC3FBA"/>
    <w:pPr>
      <w:spacing w:before="100" w:beforeAutospacing="1" w:after="100" w:afterAutospacing="1"/>
    </w:pPr>
    <w:rPr>
      <w:rFonts w:eastAsiaTheme="minorEastAsia"/>
      <w:b/>
      <w:bCs/>
      <w:lang w:val="en-US"/>
    </w:rPr>
  </w:style>
  <w:style w:type="paragraph" w:customStyle="1" w:styleId="name5">
    <w:name w:val="name5"/>
    <w:basedOn w:val="Normal"/>
    <w:rsid w:val="00CC3FBA"/>
    <w:pPr>
      <w:spacing w:before="100" w:beforeAutospacing="1" w:after="100" w:afterAutospacing="1"/>
    </w:pPr>
    <w:rPr>
      <w:rFonts w:eastAsiaTheme="minorEastAsia"/>
      <w:b/>
      <w:bCs/>
      <w:lang w:val="en-US"/>
    </w:rPr>
  </w:style>
  <w:style w:type="character" w:customStyle="1" w:styleId="object">
    <w:name w:val="object"/>
    <w:basedOn w:val="Fuentedeprrafopredeter"/>
    <w:rsid w:val="004512B1"/>
  </w:style>
  <w:style w:type="character" w:customStyle="1" w:styleId="shorttext">
    <w:name w:val="short_text"/>
    <w:basedOn w:val="Fuentedeprrafopredeter"/>
    <w:rsid w:val="00516EAB"/>
  </w:style>
  <w:style w:type="character" w:customStyle="1" w:styleId="hps">
    <w:name w:val="hps"/>
    <w:basedOn w:val="Fuentedeprrafopredeter"/>
    <w:rsid w:val="00516EAB"/>
  </w:style>
  <w:style w:type="character" w:customStyle="1" w:styleId="apple-converted-space">
    <w:name w:val="apple-converted-space"/>
    <w:basedOn w:val="Fuentedeprrafopredeter"/>
    <w:rsid w:val="00B60AD0"/>
  </w:style>
  <w:style w:type="character" w:customStyle="1" w:styleId="zmsearchresult">
    <w:name w:val="zmsearchresult"/>
    <w:basedOn w:val="Fuentedeprrafopredeter"/>
    <w:rsid w:val="003D5BA3"/>
  </w:style>
  <w:style w:type="paragraph" w:customStyle="1" w:styleId="TextBody">
    <w:name w:val="Text Body"/>
    <w:basedOn w:val="Normal"/>
    <w:rsid w:val="00487ECE"/>
    <w:pPr>
      <w:suppressAutoHyphens/>
      <w:spacing w:after="120" w:line="288" w:lineRule="auto"/>
    </w:pPr>
    <w:rPr>
      <w:sz w:val="24"/>
      <w:szCs w:val="24"/>
      <w:lang w:eastAsia="ar-SA"/>
    </w:rPr>
  </w:style>
  <w:style w:type="table" w:styleId="Sombreadoclaro-nfasis1">
    <w:name w:val="Light Shading Accent 1"/>
    <w:basedOn w:val="Tablanormal"/>
    <w:uiPriority w:val="60"/>
    <w:rsid w:val="00113BEB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ppendix">
    <w:name w:val="Appendix"/>
    <w:basedOn w:val="Ttulo1"/>
    <w:next w:val="AppendixHeading1"/>
    <w:qFormat/>
    <w:rsid w:val="00113BEB"/>
    <w:pPr>
      <w:numPr>
        <w:numId w:val="11"/>
      </w:numPr>
      <w:ind w:left="357" w:hanging="357"/>
    </w:pPr>
    <w:rPr>
      <w:sz w:val="40"/>
      <w:szCs w:val="40"/>
      <w:lang w:val="en-US"/>
    </w:rPr>
  </w:style>
  <w:style w:type="paragraph" w:customStyle="1" w:styleId="AppendixHeading1">
    <w:name w:val="Appendix Heading 1"/>
    <w:basedOn w:val="Ttulo1"/>
    <w:next w:val="Normal"/>
    <w:qFormat/>
    <w:rsid w:val="00113BEB"/>
    <w:pPr>
      <w:numPr>
        <w:numId w:val="12"/>
      </w:numPr>
      <w:spacing w:after="480"/>
      <w:ind w:left="360"/>
    </w:pPr>
  </w:style>
  <w:style w:type="character" w:customStyle="1" w:styleId="Ttulo1Car">
    <w:name w:val="Título 1 Car"/>
    <w:aliases w:val="H1 Car,1 Car,Level 1 Car,Main Para Car,Ctrl+1 Car,Heading 0 Car,h1 Car,Header 1 Car,Portadilla Car,Chapter title Car,Criteria Type Car,Criteria Type1 Car,Criteria Type2 Car,Criteria Type3 Car,Criteria Type11 Car,Criteria Type4 Car"/>
    <w:basedOn w:val="Fuentedeprrafopredeter"/>
    <w:link w:val="Ttulo1"/>
    <w:rsid w:val="009D173D"/>
    <w:rPr>
      <w:rFonts w:eastAsia="SimSun"/>
      <w:b/>
      <w:bCs/>
      <w:color w:val="1F497D" w:themeColor="text2"/>
      <w:sz w:val="44"/>
      <w:szCs w:val="28"/>
      <w:lang w:val="en-GB"/>
    </w:rPr>
  </w:style>
  <w:style w:type="table" w:styleId="Tablaconcuadrcula8">
    <w:name w:val="Table Grid 8"/>
    <w:basedOn w:val="Tablanormal"/>
    <w:rsid w:val="00113BEB"/>
    <w:pPr>
      <w:ind w:firstLine="284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113BEB"/>
    <w:pPr>
      <w:ind w:firstLine="284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extonotapieCar">
    <w:name w:val="Texto nota pie Car"/>
    <w:aliases w:val="Schriftart: 9 pt Car,Schriftart: 10 pt Car,Schriftart: 8 pt Car,WB-Fußnotentext Car,fn Car,footnote text Car,Footnotes Car,Footnote ak Car,Footnote Car,FoodNote Car,ft Car,Footnote text Car,Footnote Text Char1 Car"/>
    <w:basedOn w:val="Fuentedeprrafopredeter"/>
    <w:link w:val="Textonotapie"/>
    <w:rsid w:val="00113BEB"/>
    <w:rPr>
      <w:rFonts w:ascii="Geneva" w:eastAsia="Times" w:hAnsi="Geneva"/>
      <w:sz w:val="24"/>
    </w:rPr>
  </w:style>
  <w:style w:type="table" w:styleId="Listamedia2-nfasis4">
    <w:name w:val="Medium List 2 Accent 4"/>
    <w:basedOn w:val="Tablanormal"/>
    <w:uiPriority w:val="61"/>
    <w:rsid w:val="00230A0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">
    <w:name w:val="Medium Grid 2"/>
    <w:basedOn w:val="Tablanormal"/>
    <w:uiPriority w:val="63"/>
    <w:rsid w:val="00230A0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vistosa-nfasis4">
    <w:name w:val="Colorful List Accent 4"/>
    <w:basedOn w:val="Tablanormal"/>
    <w:uiPriority w:val="67"/>
    <w:rsid w:val="00230A0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Default">
    <w:name w:val="Default"/>
    <w:rsid w:val="001158B5"/>
    <w:pPr>
      <w:autoSpaceDE w:val="0"/>
      <w:autoSpaceDN w:val="0"/>
      <w:adjustRightInd w:val="0"/>
    </w:pPr>
    <w:rPr>
      <w:color w:val="000000"/>
      <w:sz w:val="24"/>
      <w:szCs w:val="24"/>
      <w:lang w:val="de-AT"/>
    </w:rPr>
  </w:style>
  <w:style w:type="character" w:customStyle="1" w:styleId="ColorfulList-Accent1Char">
    <w:name w:val="Colorful List - Accent 1 Char"/>
    <w:link w:val="Listavistosa-nfasis1"/>
    <w:uiPriority w:val="34"/>
    <w:rsid w:val="001158B5"/>
    <w:rPr>
      <w:rFonts w:ascii="Times New Roman" w:hAnsi="Times New Roman"/>
      <w:sz w:val="24"/>
      <w:szCs w:val="24"/>
      <w:lang w:eastAsia="es-ES_tradnl"/>
    </w:rPr>
  </w:style>
  <w:style w:type="table" w:styleId="Listavistosa-nfasis1">
    <w:name w:val="Colorful List Accent 1"/>
    <w:basedOn w:val="Tablanormal"/>
    <w:link w:val="ColorfulList-Accent1Char"/>
    <w:uiPriority w:val="34"/>
    <w:rsid w:val="001158B5"/>
    <w:rPr>
      <w:sz w:val="24"/>
      <w:szCs w:val="24"/>
      <w:lang w:eastAsia="es-ES_tradnl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4Car">
    <w:name w:val="Título 4 Car"/>
    <w:aliases w:val="Heading 4 Car"/>
    <w:basedOn w:val="Fuentedeprrafopredeter"/>
    <w:link w:val="Ttulo4"/>
    <w:rsid w:val="002477C6"/>
    <w:rPr>
      <w:b/>
      <w:bCs/>
      <w:sz w:val="28"/>
      <w:szCs w:val="28"/>
      <w:lang w:val="en-GB"/>
    </w:rPr>
  </w:style>
  <w:style w:type="character" w:customStyle="1" w:styleId="PrrafodelistaCar">
    <w:name w:val="Párrafo de lista Car"/>
    <w:aliases w:val="Task Body Car,Viñetas (Inicio Parrafo) Car,3 Txt tabla Car,Zerrenda-paragrafoa Car,Lista multicolor - Énfasis 11 Car,Bullet point Car,Lista viñetas Car,Bullet List Car,FooterText Car,List Paragraph1 Car,Lijstalinea Car"/>
    <w:basedOn w:val="Fuentedeprrafopredeter"/>
    <w:link w:val="Prrafodelista"/>
    <w:uiPriority w:val="34"/>
    <w:qFormat/>
    <w:locked/>
    <w:rsid w:val="00D75261"/>
    <w:rPr>
      <w:sz w:val="22"/>
      <w:lang w:val="en-GB"/>
    </w:rPr>
  </w:style>
  <w:style w:type="paragraph" w:styleId="Descripcin">
    <w:name w:val="caption"/>
    <w:basedOn w:val="Normal"/>
    <w:next w:val="Normal"/>
    <w:link w:val="DescripcinCar"/>
    <w:qFormat/>
    <w:rsid w:val="006614A2"/>
    <w:pPr>
      <w:spacing w:before="240" w:after="360" w:line="280" w:lineRule="atLeast"/>
      <w:jc w:val="center"/>
    </w:pPr>
    <w:rPr>
      <w:rFonts w:ascii="Arial" w:hAnsi="Arial" w:cs="Arial"/>
      <w:b/>
      <w:bCs/>
      <w:sz w:val="20"/>
      <w:lang w:val="x-none" w:eastAsia="de-AT"/>
    </w:rPr>
  </w:style>
  <w:style w:type="character" w:customStyle="1" w:styleId="DescripcinCar">
    <w:name w:val="Descripción Car"/>
    <w:link w:val="Descripcin"/>
    <w:rsid w:val="006614A2"/>
    <w:rPr>
      <w:rFonts w:ascii="Arial" w:hAnsi="Arial" w:cs="Arial"/>
      <w:b/>
      <w:bCs/>
      <w:lang w:val="x-none" w:eastAsia="de-AT"/>
    </w:rPr>
  </w:style>
  <w:style w:type="table" w:customStyle="1" w:styleId="SCOTT">
    <w:name w:val="SCOTT"/>
    <w:basedOn w:val="Tablanormal"/>
    <w:uiPriority w:val="99"/>
    <w:qFormat/>
    <w:rsid w:val="006614A2"/>
    <w:rPr>
      <w:rFonts w:ascii="Arial" w:hAnsi="Arial" w:cs="Arial"/>
      <w:sz w:val="22"/>
      <w:lang w:val="de-DE" w:eastAsia="de-DE"/>
    </w:rPr>
    <w:tblPr>
      <w:tblStyleRowBandSize w:val="1"/>
      <w:jc w:val="center"/>
      <w:tblBorders>
        <w:top w:val="single" w:sz="18" w:space="0" w:color="808080"/>
        <w:left w:val="single" w:sz="18" w:space="0" w:color="808080"/>
        <w:bottom w:val="single" w:sz="18" w:space="0" w:color="808080"/>
        <w:right w:val="single" w:sz="18" w:space="0" w:color="808080"/>
        <w:insideH w:val="single" w:sz="2" w:space="0" w:color="808080"/>
        <w:insideV w:val="single" w:sz="2" w:space="0" w:color="808080"/>
      </w:tblBorders>
    </w:tblPr>
    <w:trPr>
      <w:cantSplit/>
      <w:jc w:val="center"/>
    </w:trPr>
    <w:tblStylePr w:type="firstRow">
      <w:pPr>
        <w:jc w:val="left"/>
      </w:pPr>
      <w:rPr>
        <w:rFonts w:ascii="Arial" w:hAnsi="Arial"/>
        <w:b w:val="0"/>
        <w:i w:val="0"/>
        <w:color w:val="FFFFFF"/>
        <w:sz w:val="22"/>
      </w:rPr>
      <w:tblPr/>
      <w:tcPr>
        <w:tcBorders>
          <w:bottom w:val="thickThinSmallGap" w:sz="24" w:space="0" w:color="00466B"/>
        </w:tcBorders>
        <w:shd w:val="clear" w:color="auto" w:fill="00466B"/>
        <w:vAlign w:val="center"/>
      </w:tcPr>
    </w:tblStylePr>
    <w:tblStylePr w:type="lastRow">
      <w:pPr>
        <w:keepNext/>
        <w:wordWrap/>
      </w:p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Tabladecuadrcula5oscura-nfasis5">
    <w:name w:val="Grid Table 5 Dark Accent 5"/>
    <w:basedOn w:val="Tablanormal"/>
    <w:uiPriority w:val="50"/>
    <w:rsid w:val="006614A2"/>
    <w:rPr>
      <w:rFonts w:ascii="Arial" w:hAnsi="Arial" w:cs="Arial"/>
      <w:lang w:val="de-DE" w:eastAsia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customStyle="1" w:styleId="Reference">
    <w:name w:val="Reference"/>
    <w:basedOn w:val="Normal"/>
    <w:rsid w:val="006614A2"/>
    <w:pPr>
      <w:numPr>
        <w:numId w:val="15"/>
      </w:numPr>
      <w:tabs>
        <w:tab w:val="left" w:pos="567"/>
      </w:tabs>
      <w:spacing w:before="120" w:after="120" w:line="280" w:lineRule="atLeast"/>
    </w:pPr>
    <w:rPr>
      <w:rFonts w:ascii="Arial" w:hAnsi="Arial" w:cs="Arial"/>
      <w:szCs w:val="24"/>
      <w:lang w:val="de-AT" w:eastAsia="en-GB"/>
    </w:rPr>
  </w:style>
  <w:style w:type="paragraph" w:customStyle="1" w:styleId="Appendix3">
    <w:name w:val="Appendix 3"/>
    <w:basedOn w:val="Ttulo3"/>
    <w:next w:val="Normal"/>
    <w:link w:val="Appendix3Car"/>
    <w:autoRedefine/>
    <w:qFormat/>
    <w:rsid w:val="006614A2"/>
    <w:pPr>
      <w:numPr>
        <w:ilvl w:val="0"/>
      </w:numPr>
      <w:tabs>
        <w:tab w:val="left" w:pos="993"/>
      </w:tabs>
      <w:spacing w:before="360" w:after="240" w:line="280" w:lineRule="atLeast"/>
      <w:ind w:left="1080" w:hanging="360"/>
    </w:pPr>
    <w:rPr>
      <w:rFonts w:ascii="Arial" w:hAnsi="Arial"/>
      <w:iCs w:val="0"/>
      <w:color w:val="00466B"/>
      <w:sz w:val="26"/>
      <w:szCs w:val="26"/>
      <w:lang w:val="es-ES" w:eastAsia="de-AT"/>
    </w:rPr>
  </w:style>
  <w:style w:type="paragraph" w:customStyle="1" w:styleId="Appendix2">
    <w:name w:val="Appendix 2"/>
    <w:basedOn w:val="Ttulo2"/>
    <w:next w:val="Normal"/>
    <w:link w:val="Appendix2Car"/>
    <w:autoRedefine/>
    <w:qFormat/>
    <w:rsid w:val="006614A2"/>
    <w:pPr>
      <w:tabs>
        <w:tab w:val="left" w:pos="993"/>
      </w:tabs>
      <w:spacing w:before="360" w:after="240" w:line="280" w:lineRule="atLeast"/>
      <w:ind w:left="720" w:hanging="360"/>
    </w:pPr>
    <w:rPr>
      <w:rFonts w:ascii="Arial" w:hAnsi="Arial"/>
      <w:color w:val="00466B"/>
      <w:sz w:val="28"/>
      <w:szCs w:val="28"/>
      <w:lang w:val="es-ES" w:eastAsia="en-GB"/>
    </w:rPr>
  </w:style>
  <w:style w:type="table" w:customStyle="1" w:styleId="Tabladecuadrcula1clara-nfasis11">
    <w:name w:val="Tabla de cuadrícula 1 clara - Énfasis 11"/>
    <w:basedOn w:val="Tablanormal"/>
    <w:uiPriority w:val="46"/>
    <w:rsid w:val="006614A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endix3Car">
    <w:name w:val="Appendix 3 Car"/>
    <w:basedOn w:val="Fuentedeprrafopredeter"/>
    <w:link w:val="Appendix3"/>
    <w:rsid w:val="00F97255"/>
    <w:rPr>
      <w:rFonts w:ascii="Arial" w:hAnsi="Arial" w:cs="Arial"/>
      <w:b/>
      <w:bCs/>
      <w:color w:val="00466B"/>
      <w:sz w:val="26"/>
      <w:szCs w:val="26"/>
      <w:lang w:val="es-ES" w:eastAsia="de-AT"/>
    </w:rPr>
  </w:style>
  <w:style w:type="character" w:customStyle="1" w:styleId="Appendix2Car">
    <w:name w:val="Appendix 2 Car"/>
    <w:basedOn w:val="Fuentedeprrafopredeter"/>
    <w:link w:val="Appendix2"/>
    <w:rsid w:val="00F97255"/>
    <w:rPr>
      <w:rFonts w:ascii="Arial" w:hAnsi="Arial" w:cs="Arial"/>
      <w:b/>
      <w:bCs/>
      <w:iCs/>
      <w:color w:val="00466B"/>
      <w:sz w:val="28"/>
      <w:szCs w:val="28"/>
      <w:lang w:val="es-ES" w:eastAsia="en-GB"/>
    </w:rPr>
  </w:style>
  <w:style w:type="table" w:customStyle="1" w:styleId="DEWI">
    <w:name w:val="DEWI"/>
    <w:basedOn w:val="Tablanormal"/>
    <w:uiPriority w:val="99"/>
    <w:qFormat/>
    <w:rsid w:val="00F97255"/>
    <w:rPr>
      <w:rFonts w:ascii="Arial" w:hAnsi="Arial" w:cs="Arial"/>
      <w:sz w:val="22"/>
      <w:lang w:val="es-ES" w:eastAsia="es-ES"/>
    </w:rPr>
    <w:tblPr>
      <w:tblStyleRowBandSize w:val="1"/>
      <w:jc w:val="center"/>
      <w:tblBorders>
        <w:top w:val="single" w:sz="18" w:space="0" w:color="808080"/>
        <w:left w:val="single" w:sz="18" w:space="0" w:color="808080"/>
        <w:bottom w:val="single" w:sz="18" w:space="0" w:color="808080"/>
        <w:right w:val="single" w:sz="18" w:space="0" w:color="808080"/>
        <w:insideH w:val="single" w:sz="2" w:space="0" w:color="808080"/>
        <w:insideV w:val="single" w:sz="2" w:space="0" w:color="808080"/>
      </w:tblBorders>
    </w:tblPr>
    <w:trPr>
      <w:cantSplit/>
      <w:jc w:val="center"/>
    </w:trPr>
    <w:tblStylePr w:type="firstRow">
      <w:pPr>
        <w:jc w:val="left"/>
      </w:pPr>
      <w:rPr>
        <w:rFonts w:ascii="Arial" w:hAnsi="Arial"/>
        <w:b w:val="0"/>
        <w:i w:val="0"/>
        <w:color w:val="FFFFFF"/>
        <w:sz w:val="22"/>
      </w:rPr>
      <w:tblPr/>
      <w:tcPr>
        <w:tcBorders>
          <w:bottom w:val="thickThinSmallGap" w:sz="24" w:space="0" w:color="00466B"/>
        </w:tcBorders>
        <w:shd w:val="clear" w:color="auto" w:fill="00466B"/>
        <w:vAlign w:val="center"/>
      </w:tcPr>
    </w:tblStylePr>
    <w:tblStylePr w:type="lastRow">
      <w:pPr>
        <w:keepNext/>
        <w:wordWrap/>
      </w:p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character" w:customStyle="1" w:styleId="pl-s">
    <w:name w:val="pl-s"/>
    <w:basedOn w:val="Fuentedeprrafopredeter"/>
    <w:rsid w:val="00F97255"/>
  </w:style>
  <w:style w:type="paragraph" w:customStyle="1" w:styleId="TableCell">
    <w:name w:val="Table Cell"/>
    <w:basedOn w:val="Normal"/>
    <w:link w:val="TableCellZchn"/>
    <w:qFormat/>
    <w:rsid w:val="00A8734B"/>
    <w:pPr>
      <w:keepLines/>
      <w:spacing w:before="40" w:after="40" w:line="280" w:lineRule="atLeast"/>
    </w:pPr>
    <w:rPr>
      <w:rFonts w:ascii="Arial" w:hAnsi="Arial" w:cs="Arial"/>
      <w:szCs w:val="24"/>
      <w:lang w:val="de-AT" w:eastAsia="en-GB"/>
    </w:rPr>
  </w:style>
  <w:style w:type="character" w:customStyle="1" w:styleId="TableCellZchn">
    <w:name w:val="Table Cell Zchn"/>
    <w:link w:val="TableCell"/>
    <w:rsid w:val="00A8734B"/>
    <w:rPr>
      <w:rFonts w:ascii="Arial" w:hAnsi="Arial" w:cs="Arial"/>
      <w:sz w:val="22"/>
      <w:szCs w:val="24"/>
      <w:lang w:val="de-AT" w:eastAsia="en-GB"/>
    </w:rPr>
  </w:style>
  <w:style w:type="paragraph" w:customStyle="1" w:styleId="TableHeader">
    <w:name w:val="Table Header"/>
    <w:basedOn w:val="TableCell"/>
    <w:qFormat/>
    <w:rsid w:val="00A8734B"/>
    <w:pPr>
      <w:keepNext/>
    </w:pPr>
    <w:rPr>
      <w:b/>
      <w:bCs/>
      <w:szCs w:val="22"/>
    </w:rPr>
  </w:style>
  <w:style w:type="character" w:customStyle="1" w:styleId="Ttulo2Car">
    <w:name w:val="Título 2 Car"/>
    <w:aliases w:val="Heading 2 Car,H2 Car,h2 Car,2 Car,Header 2 Car,l2 Car,h21 Car,21 Car,Header 21 Car,l21 Car,h22 Car,22 Car,Header 22 Car,l22 Car,h23 Car,23 Car,Header 23 Car,l23 Car,h24 Car,24 Car,Header 24 Car,l24 Car,h25 Car,Header 25 Car,l25 Car,h26 Car"/>
    <w:link w:val="Ttulo2"/>
    <w:uiPriority w:val="9"/>
    <w:rsid w:val="00ED1C26"/>
    <w:rPr>
      <w:rFonts w:cs="Arial"/>
      <w:b/>
      <w:bCs/>
      <w:iCs/>
      <w:color w:val="4F81BD" w:themeColor="accent1"/>
      <w:sz w:val="32"/>
      <w:szCs w:val="24"/>
      <w:lang w:val="en-GB"/>
    </w:rPr>
  </w:style>
  <w:style w:type="character" w:customStyle="1" w:styleId="Ttulo6Car">
    <w:name w:val="Título 6 Car"/>
    <w:link w:val="Ttulo6"/>
    <w:rsid w:val="00ED1C26"/>
    <w:rPr>
      <w:b/>
      <w:bCs/>
      <w:sz w:val="22"/>
      <w:szCs w:val="22"/>
      <w:lang w:val="en-GB"/>
    </w:rPr>
  </w:style>
  <w:style w:type="character" w:customStyle="1" w:styleId="Bold">
    <w:name w:val="Bold"/>
    <w:rsid w:val="00ED1C26"/>
    <w:rPr>
      <w:b/>
    </w:rPr>
  </w:style>
  <w:style w:type="table" w:styleId="Tablaconlista1">
    <w:name w:val="Table List 1"/>
    <w:basedOn w:val="Tablanormal"/>
    <w:rsid w:val="00ED1C26"/>
    <w:pPr>
      <w:spacing w:after="240"/>
      <w:jc w:val="both"/>
    </w:pPr>
    <w:rPr>
      <w:rFonts w:ascii="Arial" w:hAnsi="Arial" w:cs="Arial"/>
      <w:lang w:val="de-DE"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uiPriority w:val="99"/>
    <w:semiHidden/>
    <w:rsid w:val="00ED1C26"/>
    <w:rPr>
      <w:color w:val="808080"/>
    </w:rPr>
  </w:style>
  <w:style w:type="paragraph" w:styleId="Revisin">
    <w:name w:val="Revision"/>
    <w:hidden/>
    <w:uiPriority w:val="99"/>
    <w:semiHidden/>
    <w:rsid w:val="00ED1C26"/>
    <w:rPr>
      <w:rFonts w:ascii="Arial" w:hAnsi="Arial" w:cs="Arial"/>
      <w:sz w:val="24"/>
      <w:szCs w:val="24"/>
      <w:lang w:val="en-GB" w:eastAsia="it-IT"/>
    </w:rPr>
  </w:style>
  <w:style w:type="character" w:customStyle="1" w:styleId="ListaconvietasCar">
    <w:name w:val="Lista con viñetas Car"/>
    <w:link w:val="Listaconvietas"/>
    <w:rsid w:val="00ED1C26"/>
    <w:rPr>
      <w:sz w:val="22"/>
      <w:lang w:val="en-GB"/>
    </w:rPr>
  </w:style>
  <w:style w:type="character" w:customStyle="1" w:styleId="Lista5Car">
    <w:name w:val="Lista 5 Car"/>
    <w:link w:val="Lista5"/>
    <w:rsid w:val="00ED1C26"/>
    <w:rPr>
      <w:sz w:val="22"/>
      <w:lang w:val="en-GB"/>
    </w:rPr>
  </w:style>
  <w:style w:type="character" w:customStyle="1" w:styleId="Comment">
    <w:name w:val="Comment"/>
    <w:rsid w:val="00ED1C26"/>
    <w:rPr>
      <w:i/>
      <w:color w:val="FF6600"/>
      <w:lang w:eastAsia="en-GB"/>
    </w:rPr>
  </w:style>
  <w:style w:type="paragraph" w:customStyle="1" w:styleId="AuthorNote">
    <w:name w:val="Author Note"/>
    <w:basedOn w:val="Normal"/>
    <w:rsid w:val="00ED1C26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20" w:after="120" w:line="280" w:lineRule="atLeast"/>
    </w:pPr>
    <w:rPr>
      <w:rFonts w:ascii="Arial" w:hAnsi="Arial" w:cs="Arial"/>
      <w:i/>
      <w:szCs w:val="24"/>
      <w:lang w:val="de-AT" w:eastAsia="en-GB"/>
    </w:rPr>
  </w:style>
  <w:style w:type="paragraph" w:customStyle="1" w:styleId="NormalKeepWith">
    <w:name w:val="Normal Keep With"/>
    <w:basedOn w:val="Normal"/>
    <w:rsid w:val="00ED1C26"/>
    <w:pPr>
      <w:keepNext/>
      <w:spacing w:before="120" w:after="120" w:line="280" w:lineRule="atLeast"/>
    </w:pPr>
    <w:rPr>
      <w:rFonts w:ascii="Arial" w:hAnsi="Arial" w:cs="Arial"/>
      <w:szCs w:val="24"/>
      <w:lang w:val="de-AT" w:eastAsia="en-GB"/>
    </w:rPr>
  </w:style>
  <w:style w:type="character" w:customStyle="1" w:styleId="PlaceholderText1">
    <w:name w:val="Placeholder Text1"/>
    <w:uiPriority w:val="99"/>
    <w:semiHidden/>
    <w:rsid w:val="00ED1C26"/>
    <w:rPr>
      <w:color w:val="808080"/>
    </w:rPr>
  </w:style>
  <w:style w:type="paragraph" w:customStyle="1" w:styleId="TableHeaderRight">
    <w:name w:val="Table Header Right"/>
    <w:basedOn w:val="TableHeader"/>
    <w:rsid w:val="00ED1C26"/>
    <w:pPr>
      <w:jc w:val="right"/>
    </w:pPr>
    <w:rPr>
      <w:szCs w:val="20"/>
    </w:rPr>
  </w:style>
  <w:style w:type="paragraph" w:customStyle="1" w:styleId="Centred">
    <w:name w:val="Centred"/>
    <w:basedOn w:val="Normal"/>
    <w:next w:val="Normal"/>
    <w:qFormat/>
    <w:rsid w:val="00ED1C26"/>
    <w:pPr>
      <w:spacing w:before="120" w:after="120" w:line="280" w:lineRule="atLeast"/>
      <w:jc w:val="center"/>
    </w:pPr>
    <w:rPr>
      <w:rFonts w:ascii="Arial" w:hAnsi="Arial" w:cs="Arial"/>
      <w:szCs w:val="24"/>
      <w:lang w:val="de-AT" w:eastAsia="en-GB"/>
    </w:rPr>
  </w:style>
  <w:style w:type="paragraph" w:customStyle="1" w:styleId="CentredFigure">
    <w:name w:val="Centred Figure"/>
    <w:basedOn w:val="Centred"/>
    <w:next w:val="Descripcin"/>
    <w:qFormat/>
    <w:rsid w:val="00ED1C26"/>
    <w:pPr>
      <w:keepNext/>
      <w:keepLines/>
    </w:pPr>
  </w:style>
  <w:style w:type="character" w:customStyle="1" w:styleId="Code">
    <w:name w:val="Code"/>
    <w:uiPriority w:val="1"/>
    <w:qFormat/>
    <w:rsid w:val="00ED1C26"/>
    <w:rPr>
      <w:rFonts w:ascii="Courier New" w:hAnsi="Courier New"/>
      <w:sz w:val="22"/>
    </w:rPr>
  </w:style>
  <w:style w:type="paragraph" w:customStyle="1" w:styleId="Annotation">
    <w:name w:val="Annotation"/>
    <w:basedOn w:val="Normal"/>
    <w:qFormat/>
    <w:rsid w:val="00ED1C26"/>
    <w:pPr>
      <w:spacing w:line="280" w:lineRule="atLeast"/>
      <w:jc w:val="center"/>
    </w:pPr>
    <w:rPr>
      <w:rFonts w:ascii="Arial" w:hAnsi="Arial" w:cs="Arial"/>
      <w:szCs w:val="24"/>
      <w:lang w:val="de-AT" w:eastAsia="de-AT"/>
    </w:rPr>
  </w:style>
  <w:style w:type="character" w:customStyle="1" w:styleId="Platzhaltertext1">
    <w:name w:val="Platzhaltertext1"/>
    <w:uiPriority w:val="99"/>
    <w:semiHidden/>
    <w:rsid w:val="00ED1C26"/>
    <w:rPr>
      <w:color w:val="808080"/>
    </w:rPr>
  </w:style>
  <w:style w:type="paragraph" w:customStyle="1" w:styleId="berarbeitung1">
    <w:name w:val="Überarbeitung1"/>
    <w:hidden/>
    <w:uiPriority w:val="99"/>
    <w:semiHidden/>
    <w:rsid w:val="00ED1C26"/>
    <w:rPr>
      <w:rFonts w:ascii="Arial" w:hAnsi="Arial" w:cs="Arial"/>
      <w:sz w:val="24"/>
      <w:szCs w:val="24"/>
      <w:lang w:val="en-GB" w:eastAsia="it-IT"/>
    </w:rPr>
  </w:style>
  <w:style w:type="character" w:customStyle="1" w:styleId="Ttulo5Car">
    <w:name w:val="Título 5 Car"/>
    <w:link w:val="Ttulo5"/>
    <w:rsid w:val="00ED1C26"/>
    <w:rPr>
      <w:b/>
      <w:bCs/>
      <w:i/>
      <w:iCs/>
      <w:sz w:val="26"/>
      <w:szCs w:val="26"/>
      <w:lang w:val="en-GB"/>
    </w:rPr>
  </w:style>
  <w:style w:type="paragraph" w:customStyle="1" w:styleId="Heading2Page">
    <w:name w:val="Heading 2 Page"/>
    <w:basedOn w:val="Ttulo2"/>
    <w:qFormat/>
    <w:rsid w:val="00ED1C26"/>
    <w:pPr>
      <w:pageBreakBefore/>
      <w:tabs>
        <w:tab w:val="left" w:pos="993"/>
      </w:tabs>
      <w:spacing w:before="360" w:after="240" w:line="280" w:lineRule="atLeast"/>
    </w:pPr>
    <w:rPr>
      <w:rFonts w:ascii="Arial" w:hAnsi="Arial"/>
      <w:color w:val="00466B"/>
      <w:sz w:val="28"/>
      <w:szCs w:val="28"/>
      <w:lang w:val="de-AT" w:eastAsia="en-GB"/>
    </w:rPr>
  </w:style>
  <w:style w:type="character" w:customStyle="1" w:styleId="Ttulo7Car">
    <w:name w:val="Título 7 Car"/>
    <w:link w:val="Ttulo7"/>
    <w:rsid w:val="00ED1C26"/>
    <w:rPr>
      <w:sz w:val="24"/>
      <w:szCs w:val="24"/>
      <w:lang w:val="en-GB"/>
    </w:rPr>
  </w:style>
  <w:style w:type="table" w:customStyle="1" w:styleId="Standard2">
    <w:name w:val="Standard2"/>
    <w:basedOn w:val="Tablanormal"/>
    <w:uiPriority w:val="99"/>
    <w:qFormat/>
    <w:rsid w:val="00ED1C26"/>
    <w:rPr>
      <w:rFonts w:ascii="Arial" w:hAnsi="Arial" w:cs="Arial"/>
      <w:lang w:val="de-DE" w:eastAsia="de-DE"/>
    </w:rPr>
    <w:tblPr>
      <w:tblStyleRowBandSize w:val="1"/>
      <w:jc w:val="center"/>
      <w:tblBorders>
        <w:top w:val="single" w:sz="18" w:space="0" w:color="808080"/>
        <w:left w:val="single" w:sz="18" w:space="0" w:color="808080"/>
        <w:bottom w:val="single" w:sz="18" w:space="0" w:color="808080"/>
        <w:right w:val="single" w:sz="18" w:space="0" w:color="808080"/>
        <w:insideH w:val="single" w:sz="2" w:space="0" w:color="808080"/>
        <w:insideV w:val="single" w:sz="2" w:space="0" w:color="808080"/>
      </w:tblBorders>
    </w:tblPr>
    <w:trPr>
      <w:cantSplit/>
      <w:jc w:val="center"/>
    </w:trPr>
    <w:tblStylePr w:type="firstRow">
      <w:rPr>
        <w:color w:val="auto"/>
      </w:rPr>
      <w:tblPr/>
      <w:trPr>
        <w:tblHeader/>
      </w:trPr>
      <w:tcPr>
        <w:tcBorders>
          <w:bottom w:val="double" w:sz="4" w:space="0" w:color="auto"/>
        </w:tcBorders>
        <w:shd w:val="clear" w:color="auto" w:fill="D9D9D9"/>
      </w:tcPr>
    </w:tblStylePr>
    <w:tblStylePr w:type="lastRow">
      <w:pPr>
        <w:keepNext/>
        <w:wordWrap/>
      </w:p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paragraph" w:customStyle="1" w:styleId="DocumentTitle">
    <w:name w:val="DocumentTitle"/>
    <w:basedOn w:val="Normal"/>
    <w:qFormat/>
    <w:rsid w:val="00ED1C26"/>
    <w:pPr>
      <w:spacing w:before="240" w:after="240" w:line="280" w:lineRule="atLeast"/>
      <w:jc w:val="center"/>
    </w:pPr>
    <w:rPr>
      <w:rFonts w:ascii="Arial" w:hAnsi="Arial" w:cs="Arial"/>
      <w:b/>
      <w:bCs/>
      <w:color w:val="00466B"/>
      <w:kern w:val="28"/>
      <w:sz w:val="48"/>
      <w:szCs w:val="32"/>
      <w:lang w:val="de-AT" w:eastAsia="de-AT"/>
    </w:rPr>
  </w:style>
  <w:style w:type="paragraph" w:customStyle="1" w:styleId="DocumentVersion">
    <w:name w:val="Document Version"/>
    <w:basedOn w:val="Normal"/>
    <w:qFormat/>
    <w:rsid w:val="00ED1C26"/>
    <w:pPr>
      <w:spacing w:before="60" w:after="60" w:line="280" w:lineRule="atLeast"/>
    </w:pPr>
    <w:rPr>
      <w:rFonts w:ascii="Arial" w:hAnsi="Arial" w:cs="Arial"/>
      <w:lang w:val="de-AT" w:eastAsia="de-AT"/>
    </w:rPr>
  </w:style>
  <w:style w:type="paragraph" w:customStyle="1" w:styleId="TableCellRight">
    <w:name w:val="Table Cell Right"/>
    <w:basedOn w:val="TableCell"/>
    <w:qFormat/>
    <w:rsid w:val="00ED1C26"/>
    <w:pPr>
      <w:jc w:val="right"/>
    </w:pPr>
  </w:style>
  <w:style w:type="paragraph" w:customStyle="1" w:styleId="DistributionLevel">
    <w:name w:val="Distribution Level"/>
    <w:basedOn w:val="TableCell"/>
    <w:link w:val="DistributionLevelZchn"/>
    <w:rsid w:val="00ED1C26"/>
  </w:style>
  <w:style w:type="character" w:customStyle="1" w:styleId="DistributionLevelZchn">
    <w:name w:val="Distribution Level Zchn"/>
    <w:link w:val="DistributionLevel"/>
    <w:rsid w:val="00ED1C26"/>
    <w:rPr>
      <w:rFonts w:ascii="Arial" w:hAnsi="Arial" w:cs="Arial"/>
      <w:sz w:val="22"/>
      <w:szCs w:val="24"/>
      <w:lang w:val="de-AT" w:eastAsia="en-GB"/>
    </w:rPr>
  </w:style>
  <w:style w:type="character" w:customStyle="1" w:styleId="TextocomentarioCar">
    <w:name w:val="Texto comentario Car"/>
    <w:link w:val="Textocomentario"/>
    <w:rsid w:val="00ED1C26"/>
    <w:rPr>
      <w:sz w:val="22"/>
      <w:lang w:val="de-DE" w:eastAsia="de-DE"/>
    </w:rPr>
  </w:style>
  <w:style w:type="character" w:customStyle="1" w:styleId="AsuntodelcomentarioCar">
    <w:name w:val="Asunto del comentario Car"/>
    <w:link w:val="Asuntodelcomentario"/>
    <w:rsid w:val="00ED1C26"/>
    <w:rPr>
      <w:b/>
      <w:bCs/>
      <w:sz w:val="22"/>
      <w:lang w:val="en-GB"/>
    </w:rPr>
  </w:style>
  <w:style w:type="table" w:styleId="Tablaconefectos3D1">
    <w:name w:val="Table 3D effects 1"/>
    <w:basedOn w:val="Tablanormal"/>
    <w:rsid w:val="00ED1C26"/>
    <w:pPr>
      <w:spacing w:before="120" w:after="120" w:line="280" w:lineRule="atLeast"/>
    </w:pPr>
    <w:rPr>
      <w:rFonts w:ascii="Arial" w:hAnsi="Arial" w:cs="Arial"/>
      <w:lang w:val="de-DE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rsid w:val="00ED1C26"/>
    <w:pPr>
      <w:spacing w:before="120" w:after="120" w:line="280" w:lineRule="atLeast"/>
    </w:pPr>
    <w:rPr>
      <w:rFonts w:ascii="Arial" w:hAnsi="Arial" w:cs="Arial"/>
      <w:lang w:val="de-DE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istributionLevel0">
    <w:name w:val="DistributionLevel"/>
    <w:basedOn w:val="DistributionLevel"/>
    <w:link w:val="DistributionLevelZchn0"/>
    <w:qFormat/>
    <w:rsid w:val="00ED1C26"/>
  </w:style>
  <w:style w:type="character" w:customStyle="1" w:styleId="Ttulo8Car">
    <w:name w:val="Título 8 Car"/>
    <w:link w:val="Ttulo8"/>
    <w:rsid w:val="00ED1C26"/>
    <w:rPr>
      <w:i/>
      <w:iCs/>
      <w:sz w:val="24"/>
      <w:szCs w:val="24"/>
      <w:lang w:val="en-GB"/>
    </w:rPr>
  </w:style>
  <w:style w:type="character" w:customStyle="1" w:styleId="DistributionLevelZchn0">
    <w:name w:val="DistributionLevel Zchn"/>
    <w:link w:val="DistributionLevel0"/>
    <w:rsid w:val="00ED1C26"/>
    <w:rPr>
      <w:rFonts w:ascii="Arial" w:hAnsi="Arial" w:cs="Arial"/>
      <w:sz w:val="22"/>
      <w:szCs w:val="24"/>
      <w:lang w:val="de-AT" w:eastAsia="en-GB"/>
    </w:rPr>
  </w:style>
  <w:style w:type="character" w:customStyle="1" w:styleId="Ttulo9Car">
    <w:name w:val="Título 9 Car"/>
    <w:link w:val="Ttulo9"/>
    <w:rsid w:val="00ED1C26"/>
    <w:rPr>
      <w:rFonts w:ascii="Arial" w:hAnsi="Arial" w:cs="Arial"/>
      <w:sz w:val="22"/>
      <w:szCs w:val="22"/>
      <w:lang w:val="en-GB"/>
    </w:rPr>
  </w:style>
  <w:style w:type="table" w:customStyle="1" w:styleId="SCOTTRequirements">
    <w:name w:val="SCOTT Requirements"/>
    <w:basedOn w:val="Tablanormal"/>
    <w:uiPriority w:val="99"/>
    <w:rsid w:val="00ED1C26"/>
    <w:rPr>
      <w:rFonts w:ascii="Arial" w:hAnsi="Arial" w:cs="Arial"/>
      <w:sz w:val="22"/>
      <w:lang w:val="de-DE" w:eastAsia="de-DE"/>
    </w:rPr>
    <w:tblPr>
      <w:tblStyleRowBandSize w:val="1"/>
      <w:tblBorders>
        <w:top w:val="single" w:sz="18" w:space="0" w:color="808080"/>
        <w:left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</w:tblPr>
    <w:tcPr>
      <w:shd w:val="clear" w:color="auto" w:fill="auto"/>
    </w:tcPr>
    <w:tblStylePr w:type="firstCol">
      <w:rPr>
        <w:b/>
        <w:color w:val="FFFFFF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thickThinSmallGap" w:sz="24" w:space="0" w:color="00466B"/>
          <w:insideH w:val="nil"/>
          <w:insideV w:val="nil"/>
          <w:tl2br w:val="nil"/>
          <w:tr2bl w:val="nil"/>
        </w:tcBorders>
        <w:shd w:val="clear" w:color="auto" w:fill="00466B"/>
      </w:tcPr>
    </w:tblStylePr>
    <w:tblStylePr w:type="band1Horz"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nil"/>
          <w:insideV w:val="single" w:sz="2" w:space="0" w:color="808080"/>
          <w:tl2br w:val="nil"/>
          <w:tr2bl w:val="nil"/>
        </w:tcBorders>
        <w:shd w:val="clear" w:color="auto" w:fill="F2F2F2"/>
      </w:tcPr>
    </w:tblStylePr>
    <w:tblStylePr w:type="band2Horz"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single" w:sz="2" w:space="0" w:color="808080"/>
          <w:insideH w:val="nil"/>
          <w:insideV w:val="single" w:sz="2" w:space="0" w:color="808080"/>
          <w:tl2br w:val="nil"/>
          <w:tr2bl w:val="nil"/>
        </w:tcBorders>
        <w:shd w:val="clear" w:color="auto" w:fill="auto"/>
      </w:tcPr>
    </w:tblStylePr>
  </w:style>
  <w:style w:type="table" w:styleId="Tablanormal3">
    <w:name w:val="Plain Table 3"/>
    <w:basedOn w:val="Tablanormal"/>
    <w:uiPriority w:val="43"/>
    <w:rsid w:val="00ED1C26"/>
    <w:rPr>
      <w:rFonts w:asciiTheme="minorHAnsi" w:eastAsiaTheme="minorHAnsi" w:hAnsiTheme="minorHAnsi" w:cstheme="minorBidi"/>
      <w:sz w:val="22"/>
      <w:szCs w:val="22"/>
      <w:lang w:val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D1C26"/>
    <w:rPr>
      <w:rFonts w:ascii="Courier New" w:hAnsi="Courier New" w:cs="Courier New"/>
      <w:sz w:val="22"/>
      <w:lang w:val="en-GB"/>
    </w:rPr>
  </w:style>
  <w:style w:type="table" w:customStyle="1" w:styleId="DEWI1">
    <w:name w:val="DEWI1"/>
    <w:basedOn w:val="Tablanormal"/>
    <w:uiPriority w:val="99"/>
    <w:qFormat/>
    <w:rsid w:val="00ED1C26"/>
    <w:rPr>
      <w:rFonts w:ascii="Arial" w:hAnsi="Arial" w:cs="Arial"/>
      <w:sz w:val="22"/>
      <w:lang w:val="es-ES" w:eastAsia="es-ES"/>
    </w:rPr>
    <w:tblPr>
      <w:tblStyleRowBandSize w:val="1"/>
      <w:jc w:val="center"/>
      <w:tblBorders>
        <w:top w:val="single" w:sz="18" w:space="0" w:color="808080"/>
        <w:left w:val="single" w:sz="18" w:space="0" w:color="808080"/>
        <w:bottom w:val="single" w:sz="18" w:space="0" w:color="808080"/>
        <w:right w:val="single" w:sz="18" w:space="0" w:color="808080"/>
        <w:insideH w:val="single" w:sz="2" w:space="0" w:color="808080"/>
        <w:insideV w:val="single" w:sz="2" w:space="0" w:color="808080"/>
      </w:tblBorders>
    </w:tblPr>
    <w:trPr>
      <w:cantSplit/>
      <w:jc w:val="center"/>
    </w:trPr>
    <w:tblStylePr w:type="firstRow">
      <w:pPr>
        <w:jc w:val="left"/>
      </w:pPr>
      <w:rPr>
        <w:rFonts w:ascii="Arial" w:hAnsi="Arial"/>
        <w:b w:val="0"/>
        <w:i w:val="0"/>
        <w:color w:val="FFFFFF"/>
        <w:sz w:val="22"/>
      </w:rPr>
      <w:tblPr/>
      <w:tcPr>
        <w:tcBorders>
          <w:bottom w:val="thickThinSmallGap" w:sz="24" w:space="0" w:color="00466B"/>
        </w:tcBorders>
        <w:shd w:val="clear" w:color="auto" w:fill="00466B"/>
        <w:vAlign w:val="center"/>
      </w:tcPr>
    </w:tblStylePr>
    <w:tblStylePr w:type="lastRow">
      <w:pPr>
        <w:keepNext/>
        <w:wordWrap/>
      </w:p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customStyle="1" w:styleId="Tablanormal31">
    <w:name w:val="Tabla normal 31"/>
    <w:basedOn w:val="Tablanormal"/>
    <w:next w:val="Tablanormal3"/>
    <w:uiPriority w:val="43"/>
    <w:rsid w:val="00ED1C26"/>
    <w:rPr>
      <w:rFonts w:asciiTheme="minorHAnsi" w:eastAsiaTheme="minorHAnsi" w:hAnsiTheme="minorHAnsi" w:cstheme="minorBidi"/>
      <w:sz w:val="22"/>
      <w:szCs w:val="22"/>
      <w:lang w:val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ED1C26"/>
    <w:pPr>
      <w:spacing w:before="100" w:beforeAutospacing="1" w:after="100" w:afterAutospacing="1"/>
      <w:jc w:val="left"/>
    </w:pPr>
    <w:rPr>
      <w:sz w:val="24"/>
      <w:szCs w:val="24"/>
      <w:lang w:val="en-US"/>
    </w:rPr>
  </w:style>
  <w:style w:type="character" w:customStyle="1" w:styleId="tag">
    <w:name w:val="tag"/>
    <w:basedOn w:val="Fuentedeprrafopredeter"/>
    <w:rsid w:val="00ED1C26"/>
  </w:style>
  <w:style w:type="character" w:customStyle="1" w:styleId="tag-name">
    <w:name w:val="tag-name"/>
    <w:basedOn w:val="Fuentedeprrafopredeter"/>
    <w:rsid w:val="00ED1C26"/>
  </w:style>
  <w:style w:type="character" w:customStyle="1" w:styleId="attribute">
    <w:name w:val="attribute"/>
    <w:basedOn w:val="Fuentedeprrafopredeter"/>
    <w:rsid w:val="00ED1C26"/>
  </w:style>
  <w:style w:type="character" w:customStyle="1" w:styleId="attribute-value">
    <w:name w:val="attribute-value"/>
    <w:basedOn w:val="Fuentedeprrafopredeter"/>
    <w:rsid w:val="00ED1C26"/>
  </w:style>
  <w:style w:type="character" w:customStyle="1" w:styleId="comments">
    <w:name w:val="comments"/>
    <w:basedOn w:val="Fuentedeprrafopredeter"/>
    <w:rsid w:val="00ED1C26"/>
  </w:style>
  <w:style w:type="table" w:styleId="Cuadrculadetablaclara">
    <w:name w:val="Grid Table Light"/>
    <w:basedOn w:val="Tablanormal"/>
    <w:uiPriority w:val="40"/>
    <w:rsid w:val="00AF24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DEWI11">
    <w:name w:val="DEWI11"/>
    <w:basedOn w:val="Tablanormal"/>
    <w:uiPriority w:val="99"/>
    <w:qFormat/>
    <w:rsid w:val="006340D1"/>
    <w:rPr>
      <w:rFonts w:ascii="Arial" w:hAnsi="Arial" w:cs="Arial"/>
      <w:sz w:val="22"/>
      <w:lang w:val="es-ES" w:eastAsia="es-ES"/>
    </w:rPr>
    <w:tblPr>
      <w:tblStyleRowBandSize w:val="1"/>
      <w:jc w:val="center"/>
      <w:tblBorders>
        <w:top w:val="single" w:sz="18" w:space="0" w:color="808080"/>
        <w:left w:val="single" w:sz="18" w:space="0" w:color="808080"/>
        <w:bottom w:val="single" w:sz="18" w:space="0" w:color="808080"/>
        <w:right w:val="single" w:sz="18" w:space="0" w:color="808080"/>
        <w:insideH w:val="single" w:sz="2" w:space="0" w:color="808080"/>
        <w:insideV w:val="single" w:sz="2" w:space="0" w:color="808080"/>
      </w:tblBorders>
    </w:tblPr>
    <w:trPr>
      <w:cantSplit/>
      <w:jc w:val="center"/>
    </w:trPr>
    <w:tblStylePr w:type="firstRow">
      <w:pPr>
        <w:jc w:val="left"/>
      </w:pPr>
      <w:rPr>
        <w:rFonts w:ascii="Arial" w:hAnsi="Arial"/>
        <w:b w:val="0"/>
        <w:i w:val="0"/>
        <w:color w:val="FFFFFF"/>
        <w:sz w:val="22"/>
      </w:rPr>
      <w:tblPr/>
      <w:tcPr>
        <w:tcBorders>
          <w:bottom w:val="thickThinSmallGap" w:sz="24" w:space="0" w:color="00466B"/>
        </w:tcBorders>
        <w:shd w:val="clear" w:color="auto" w:fill="00466B"/>
        <w:vAlign w:val="center"/>
      </w:tcPr>
    </w:tblStylePr>
    <w:tblStylePr w:type="lastRow">
      <w:pPr>
        <w:keepNext/>
        <w:wordWrap/>
      </w:p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paragraph" w:customStyle="1" w:styleId="Listaconletras">
    <w:name w:val="Lista con letras"/>
    <w:basedOn w:val="Listaconnmeros2"/>
    <w:autoRedefine/>
    <w:rsid w:val="004A0E51"/>
    <w:pPr>
      <w:numPr>
        <w:numId w:val="28"/>
      </w:numPr>
      <w:tabs>
        <w:tab w:val="clear" w:pos="454"/>
        <w:tab w:val="left" w:pos="480"/>
      </w:tabs>
      <w:spacing w:before="120" w:after="120"/>
      <w:ind w:left="476" w:hanging="238"/>
    </w:pPr>
    <w:rPr>
      <w:rFonts w:ascii="Arial" w:eastAsiaTheme="minorHAnsi" w:hAnsi="Arial" w:cstheme="minorBidi"/>
      <w:bCs/>
      <w:color w:val="004254"/>
      <w:kern w:val="32"/>
      <w:sz w:val="18"/>
      <w:szCs w:val="22"/>
      <w:lang w:val="es-ES"/>
    </w:rPr>
  </w:style>
  <w:style w:type="paragraph" w:customStyle="1" w:styleId="04Cuerpodetexto">
    <w:name w:val="04_Cuerpo de texto"/>
    <w:basedOn w:val="Normal"/>
    <w:link w:val="04CuerpodetextoCar"/>
    <w:qFormat/>
    <w:rsid w:val="004A0E51"/>
    <w:pPr>
      <w:spacing w:after="240"/>
      <w:jc w:val="left"/>
    </w:pPr>
    <w:rPr>
      <w:rFonts w:ascii="Arial" w:hAnsi="Arial" w:cs="Arial"/>
      <w:bCs/>
      <w:color w:val="004254"/>
      <w:kern w:val="32"/>
      <w:sz w:val="18"/>
      <w:szCs w:val="18"/>
      <w:lang w:val="es-ES" w:eastAsia="es-ES"/>
    </w:rPr>
  </w:style>
  <w:style w:type="character" w:customStyle="1" w:styleId="04CuerpodetextoCar">
    <w:name w:val="04_Cuerpo de texto Car"/>
    <w:basedOn w:val="Fuentedeprrafopredeter"/>
    <w:link w:val="04Cuerpodetexto"/>
    <w:rsid w:val="004A0E51"/>
    <w:rPr>
      <w:rFonts w:ascii="Arial" w:hAnsi="Arial" w:cs="Arial"/>
      <w:bCs/>
      <w:color w:val="004254"/>
      <w:kern w:val="32"/>
      <w:sz w:val="18"/>
      <w:szCs w:val="18"/>
      <w:lang w:val="es-ES" w:eastAsia="es-ES"/>
    </w:rPr>
  </w:style>
  <w:style w:type="paragraph" w:customStyle="1" w:styleId="01Subttulo">
    <w:name w:val="01_Subtítulo"/>
    <w:basedOn w:val="Ttulo2"/>
    <w:next w:val="04Cuerpodetexto"/>
    <w:link w:val="01SubttuloCar"/>
    <w:qFormat/>
    <w:rsid w:val="004A0E51"/>
    <w:pPr>
      <w:keepLines/>
      <w:numPr>
        <w:ilvl w:val="1"/>
        <w:numId w:val="19"/>
      </w:numPr>
      <w:tabs>
        <w:tab w:val="num" w:pos="1134"/>
      </w:tabs>
      <w:overflowPunct w:val="0"/>
      <w:autoSpaceDE w:val="0"/>
      <w:autoSpaceDN w:val="0"/>
      <w:adjustRightInd w:val="0"/>
      <w:spacing w:before="0" w:after="120"/>
      <w:ind w:left="1134" w:hanging="1134"/>
      <w:jc w:val="left"/>
      <w:textAlignment w:val="baseline"/>
    </w:pPr>
    <w:rPr>
      <w:rFonts w:ascii="Arial" w:hAnsi="Arial"/>
      <w:b w:val="0"/>
      <w:bCs w:val="0"/>
      <w:color w:val="03657C"/>
      <w:kern w:val="32"/>
      <w:sz w:val="28"/>
      <w:szCs w:val="22"/>
      <w:lang w:eastAsia="es-ES"/>
    </w:rPr>
  </w:style>
  <w:style w:type="character" w:customStyle="1" w:styleId="01SubttuloCar">
    <w:name w:val="01_Subtítulo Car"/>
    <w:basedOn w:val="Fuentedeprrafopredeter"/>
    <w:link w:val="01Subttulo"/>
    <w:rsid w:val="004A0E51"/>
    <w:rPr>
      <w:rFonts w:ascii="Arial" w:hAnsi="Arial" w:cs="Arial"/>
      <w:iCs/>
      <w:color w:val="03657C"/>
      <w:kern w:val="32"/>
      <w:sz w:val="28"/>
      <w:szCs w:val="22"/>
      <w:lang w:val="en-GB" w:eastAsia="es-ES"/>
    </w:rPr>
  </w:style>
  <w:style w:type="paragraph" w:customStyle="1" w:styleId="02TtuloNivel2">
    <w:name w:val="02_Título Nivel 2"/>
    <w:basedOn w:val="Ttulo3"/>
    <w:next w:val="04Cuerpodetexto"/>
    <w:link w:val="02TtuloNivel2Car"/>
    <w:qFormat/>
    <w:rsid w:val="004A0E51"/>
    <w:pPr>
      <w:keepLines/>
      <w:numPr>
        <w:ilvl w:val="0"/>
      </w:numPr>
      <w:tabs>
        <w:tab w:val="num" w:pos="1134"/>
      </w:tabs>
      <w:overflowPunct w:val="0"/>
      <w:autoSpaceDE w:val="0"/>
      <w:autoSpaceDN w:val="0"/>
      <w:adjustRightInd w:val="0"/>
      <w:spacing w:before="360" w:after="120" w:line="312" w:lineRule="auto"/>
      <w:ind w:left="1134" w:hanging="1134"/>
      <w:jc w:val="left"/>
      <w:textAlignment w:val="baseline"/>
    </w:pPr>
    <w:rPr>
      <w:rFonts w:ascii="Arial" w:hAnsi="Arial"/>
      <w:b w:val="0"/>
      <w:bCs w:val="0"/>
      <w:iCs w:val="0"/>
      <w:color w:val="000000" w:themeColor="text1"/>
      <w:kern w:val="32"/>
      <w:sz w:val="24"/>
      <w:szCs w:val="22"/>
      <w:lang w:val="es-ES" w:eastAsia="es-ES"/>
    </w:rPr>
  </w:style>
  <w:style w:type="paragraph" w:customStyle="1" w:styleId="03TtuloNivel3">
    <w:name w:val="03_Título Nivel 3"/>
    <w:basedOn w:val="02TtuloNivel2"/>
    <w:next w:val="04Cuerpodetexto"/>
    <w:link w:val="03TtuloNivel3Car"/>
    <w:qFormat/>
    <w:rsid w:val="004A0E51"/>
    <w:pPr>
      <w:spacing w:before="240"/>
      <w:outlineLvl w:val="3"/>
    </w:pPr>
    <w:rPr>
      <w:b/>
      <w:color w:val="1F497D" w:themeColor="text2"/>
      <w:sz w:val="22"/>
    </w:rPr>
  </w:style>
  <w:style w:type="paragraph" w:customStyle="1" w:styleId="04TtuloNivel4">
    <w:name w:val="04_Título Nivel 4"/>
    <w:basedOn w:val="03TtuloNivel3"/>
    <w:link w:val="04TtuloNivel4Car"/>
    <w:qFormat/>
    <w:rsid w:val="004A0E51"/>
    <w:pPr>
      <w:keepNext w:val="0"/>
      <w:keepLines w:val="0"/>
      <w:spacing w:before="360" w:line="240" w:lineRule="auto"/>
      <w:outlineLvl w:val="4"/>
    </w:pPr>
    <w:rPr>
      <w:bCs/>
      <w:sz w:val="20"/>
    </w:rPr>
  </w:style>
  <w:style w:type="paragraph" w:customStyle="1" w:styleId="05TtuloNivel5">
    <w:name w:val="05_Título Nivel 5"/>
    <w:basedOn w:val="04TtuloNivel4"/>
    <w:link w:val="05TtuloNivel5Car"/>
    <w:qFormat/>
    <w:rsid w:val="004A0E51"/>
    <w:pPr>
      <w:tabs>
        <w:tab w:val="clear" w:pos="1134"/>
        <w:tab w:val="num" w:pos="1701"/>
      </w:tabs>
      <w:ind w:left="1701" w:hanging="1701"/>
      <w:outlineLvl w:val="5"/>
    </w:pPr>
    <w:rPr>
      <w:sz w:val="18"/>
    </w:rPr>
  </w:style>
  <w:style w:type="character" w:customStyle="1" w:styleId="02TtuloNivel2Car">
    <w:name w:val="02_Título Nivel 2 Car"/>
    <w:basedOn w:val="Fuentedeprrafopredeter"/>
    <w:link w:val="02TtuloNivel2"/>
    <w:rsid w:val="002A7A36"/>
    <w:rPr>
      <w:rFonts w:ascii="Arial" w:hAnsi="Arial" w:cs="Arial"/>
      <w:color w:val="000000" w:themeColor="text1"/>
      <w:kern w:val="32"/>
      <w:sz w:val="24"/>
      <w:szCs w:val="22"/>
      <w:lang w:val="es-ES" w:eastAsia="es-ES"/>
    </w:rPr>
  </w:style>
  <w:style w:type="character" w:customStyle="1" w:styleId="03TtuloNivel3Car">
    <w:name w:val="03_Título Nivel 3 Car"/>
    <w:basedOn w:val="Fuentedeprrafopredeter"/>
    <w:link w:val="03TtuloNivel3"/>
    <w:rsid w:val="002A7A36"/>
    <w:rPr>
      <w:rFonts w:ascii="Arial" w:hAnsi="Arial" w:cs="Arial"/>
      <w:b/>
      <w:color w:val="1F497D" w:themeColor="text2"/>
      <w:kern w:val="32"/>
      <w:sz w:val="22"/>
      <w:szCs w:val="22"/>
      <w:lang w:val="es-ES" w:eastAsia="es-ES"/>
    </w:rPr>
  </w:style>
  <w:style w:type="character" w:customStyle="1" w:styleId="04TtuloNivel4Car">
    <w:name w:val="04_Título Nivel 4 Car"/>
    <w:basedOn w:val="03TtuloNivel3Car"/>
    <w:link w:val="04TtuloNivel4"/>
    <w:rsid w:val="002A7A36"/>
    <w:rPr>
      <w:rFonts w:ascii="Arial" w:hAnsi="Arial" w:cs="Arial"/>
      <w:b/>
      <w:bCs/>
      <w:color w:val="1F497D" w:themeColor="text2"/>
      <w:kern w:val="32"/>
      <w:sz w:val="22"/>
      <w:szCs w:val="22"/>
      <w:lang w:val="es-ES" w:eastAsia="es-ES"/>
    </w:rPr>
  </w:style>
  <w:style w:type="character" w:customStyle="1" w:styleId="05TtuloNivel5Car">
    <w:name w:val="05_Título Nivel 5 Car"/>
    <w:basedOn w:val="04TtuloNivel4Car"/>
    <w:link w:val="05TtuloNivel5"/>
    <w:rsid w:val="002A7A36"/>
    <w:rPr>
      <w:rFonts w:ascii="Arial" w:hAnsi="Arial" w:cs="Arial"/>
      <w:b/>
      <w:bCs/>
      <w:color w:val="1F497D" w:themeColor="text2"/>
      <w:kern w:val="32"/>
      <w:sz w:val="18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25298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34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7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47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83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560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256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329139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827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532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621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153542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79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5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960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57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8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959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42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612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813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918095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03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180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202450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49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879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46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308657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990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698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702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8782085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89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0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464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825710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604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791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50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209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19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2717052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605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76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688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75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855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96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43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2893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789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42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206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44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06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406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086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750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8529114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3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8902733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26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739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805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9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1778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1793514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009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19707262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46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690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49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52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299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4392662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613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4669803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437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534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36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8342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816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421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387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517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101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216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618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6342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7055246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7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382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383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87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9140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9382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9525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97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19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608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1839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25131721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443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915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05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3130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3156747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18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35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3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742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6569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34016424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14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3614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5748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4559763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77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34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98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2863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1742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8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6460200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503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971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95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652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419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574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166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640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447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80459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73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8726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88118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39455065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45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585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641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072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217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625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647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18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44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439644891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768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171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24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70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65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7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47075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48602020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10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8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49534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49573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49750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49892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49934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499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0640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50786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0976120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33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5007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609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1950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2174448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943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148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734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3315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36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3801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4495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4784294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825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3143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10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7246663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400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73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583493598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21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36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227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71374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42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287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59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99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42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0319600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14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22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68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03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8279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9331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76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16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372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29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4254701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17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5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44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891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6312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6508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76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8433136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27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68841562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697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70629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1377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1677912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9063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3702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37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87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3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36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15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6253105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791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23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305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65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734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7602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8362160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130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486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1074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8565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8862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8927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790436287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429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06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2521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060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851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81206186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020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83764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84386284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719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794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4329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788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30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6015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00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184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056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082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19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87269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885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88946305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605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3472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9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583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993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4185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4223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910121711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549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83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1201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953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0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945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2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7911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1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95591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96438323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29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515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98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748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362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98004114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428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99800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99873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00154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00624479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54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103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4887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01607982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965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037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3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84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046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04965075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45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1377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502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6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727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76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164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859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528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68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685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31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47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094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96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5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115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96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70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2951538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6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799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00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4150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4512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47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5148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5769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161845196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25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6910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7148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175150888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0659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53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47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83662937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305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962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057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19881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20278876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80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93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223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44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2679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0126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809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791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239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935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37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4186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23438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2344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235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24606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25358457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830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260063675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97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274479258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781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277297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279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11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727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28164921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2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479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76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302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742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270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659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33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161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0553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592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876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32470019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175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70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20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0563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20870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105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74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533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4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3108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878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36355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37681009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736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39172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393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674">
          <w:marLeft w:val="45"/>
          <w:marRight w:val="45"/>
          <w:marTop w:val="0"/>
          <w:marBottom w:val="0"/>
          <w:divBdr>
            <w:top w:val="single" w:sz="6" w:space="3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396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0903431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63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1500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1527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3047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4371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4908803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4665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7563742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49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128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159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8211190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8537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8330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49757456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724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500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50871446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4969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51429757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10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07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631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5415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54386362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58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56771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56987581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883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57577401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21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58795699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834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5943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59837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0276273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4672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6265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848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0865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0919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12080160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896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3278208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64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93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970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3853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64674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4793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5171700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9087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34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344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528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26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61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7877490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59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299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23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8959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69241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6977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0755892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111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1989056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11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600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629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160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4777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74105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74910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5304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542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06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172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59473543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337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7046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71117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7409040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80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7932871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615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4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877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79706846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192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82500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82905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8349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55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95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990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624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0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151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40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352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64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140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52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9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188220389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27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506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316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83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41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556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08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299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58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20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01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71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531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82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77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403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2324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2587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2795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31962749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88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3570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3720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3909326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01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4533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57714680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291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6368763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731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7193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7198184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575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937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12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8141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84003040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8333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1998150976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49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0350344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02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291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917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1564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8374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4193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791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03923514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438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4745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173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911">
          <w:marLeft w:val="45"/>
          <w:marRight w:val="45"/>
          <w:marTop w:val="0"/>
          <w:marBottom w:val="0"/>
          <w:divBdr>
            <w:top w:val="single" w:sz="6" w:space="3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5075831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21249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5346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5423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6256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7199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74347255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008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08571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8903723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887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9003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09245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09704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CCCCCC"/>
        <w:right w:val="none" w:sz="0" w:space="0" w:color="auto"/>
      </w:divBdr>
    </w:div>
    <w:div w:id="2101414505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14606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107651687">
      <w:marLeft w:val="0"/>
      <w:marRight w:val="0"/>
      <w:marTop w:val="0"/>
      <w:marBottom w:val="0"/>
      <w:div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divBdr>
      <w:divsChild>
        <w:div w:id="745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12738486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3034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9924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627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52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379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1218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8083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  <w:div w:id="2143959641">
      <w:marLeft w:val="0"/>
      <w:marRight w:val="0"/>
      <w:marTop w:val="0"/>
      <w:marBottom w:val="0"/>
      <w:divBdr>
        <w:top w:val="single" w:sz="6" w:space="10" w:color="CCCCCC"/>
        <w:left w:val="single" w:sz="2" w:space="8" w:color="CCCCCC"/>
        <w:bottom w:val="single" w:sz="6" w:space="10" w:color="CCCCCC"/>
        <w:right w:val="single" w:sz="2" w:space="8" w:color="CCCCCC"/>
      </w:divBdr>
      <w:divsChild>
        <w:div w:id="137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CCCCCC"/>
        <w:right w:val="none" w:sz="0" w:space="0" w:color="auto"/>
      </w:divBdr>
    </w:div>
  </w:divs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imenezg\Documents\Plantillas%20personalizadas%20de%20Office\ENACT_Word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k  area" ma:contentTypeID="0x010100D6DE900D53DF4803A19DE93791A48B98009E256782E7474933812ACCF5240373E800D664373ED6E30547932FC38AD99BA2F4" ma:contentTypeVersion="40" ma:contentTypeDescription="Create a new file in Work area" ma:contentTypeScope="" ma:versionID="a92c75af85e803919b59e6b6884abaaa">
  <xsd:schema xmlns:xsd="http://www.w3.org/2001/XMLSchema" xmlns:xs="http://www.w3.org/2001/XMLSchema" xmlns:p="http://schemas.microsoft.com/office/2006/metadata/properties" xmlns:ns1="http://schemas.microsoft.com/sharepoint/v3" xmlns:ns2="aab933b6-7f83-46c9-8b70-1863aace7f2a" xmlns:ns3="64b68c6d-8c77-489b-a1e4-6cc0845b9490" targetNamespace="http://schemas.microsoft.com/office/2006/metadata/properties" ma:root="true" ma:fieldsID="dbe8ad698b0930fe803cd06cd952bf8f" ns1:_="" ns2:_="" ns3:_="">
    <xsd:import namespace="http://schemas.microsoft.com/sharepoint/v3"/>
    <xsd:import namespace="aab933b6-7f83-46c9-8b70-1863aace7f2a"/>
    <xsd:import namespace="64b68c6d-8c77-489b-a1e4-6cc0845b9490"/>
    <xsd:element name="properties">
      <xsd:complexType>
        <xsd:sequence>
          <xsd:element name="documentManagement">
            <xsd:complexType>
              <xsd:all>
                <xsd:element ref="ns2:DescriptionFile" minOccurs="0"/>
                <xsd:element ref="ns2:OperationCode" minOccurs="0"/>
                <xsd:element ref="ns2:SpaceType" minOccurs="0"/>
                <xsd:element ref="ns2:OperationDes" minOccurs="0"/>
                <xsd:element ref="ns2:ProyectCode" minOccurs="0"/>
                <xsd:element ref="ns2:CompanyOracleCode" minOccurs="0"/>
                <xsd:element ref="ns2:ProjectDes" minOccurs="0"/>
                <xsd:element ref="ns1:ItemChildCount" minOccurs="0"/>
                <xsd:element ref="ns1:FolderChildCount" minOccurs="0"/>
                <xsd:element ref="ns3:Company" minOccurs="0"/>
                <xsd:element ref="ns3:CompanyGestionaEntity_ID" minOccurs="0"/>
                <xsd:element ref="ns3:Company_x003a__x0020_Dsempcsc" minOccurs="0"/>
                <xsd:element ref="ns3:Country" minOccurs="0"/>
                <xsd:element ref="ns3:CountryEntity_ID" minOccurs="0"/>
                <xsd:element ref="ns3:Country_x003a__x0020_Cas" minOccurs="0"/>
                <xsd:element ref="ns3:Country_x003a__x0020_Por" minOccurs="0"/>
                <xsd:element ref="ns3:Country_x003a__x0020_Ing" minOccurs="0"/>
                <xsd:element ref="ns3:GeographicalArea" minOccurs="0"/>
                <xsd:element ref="ns3:GeoAreaGestionaEntity_ID" minOccurs="0"/>
                <xsd:element ref="ns3:GeographicalArea_x003a__x0020_Dsareage" minOccurs="0"/>
                <xsd:element ref="ns3:GeographicalArea_x003a__x0020_Cdpais" minOccurs="0"/>
                <xsd:element ref="ns3:GlobalMarket" minOccurs="0"/>
                <xsd:element ref="ns3:GlobalMarketEntity_ID" minOccurs="0"/>
                <xsd:element ref="ns3:GlobalMarket_x003a__x0020_Cas" minOccurs="0"/>
                <xsd:element ref="ns3:GlobalMarket_x003a__x0020_Por" minOccurs="0"/>
                <xsd:element ref="ns3:GlobalMarket_x003a__x0020_Ing" minOccurs="0"/>
                <xsd:element ref="ns3:VerticalMarket" minOccurs="0"/>
                <xsd:element ref="ns3:VerticalMarketEntity_ID" minOccurs="0"/>
                <xsd:element ref="ns3:VerticalMarket_x003a__x0020_Cas" minOccurs="0"/>
                <xsd:element ref="ns3:VerticalMarket_x003a__x0020_Por" minOccurs="0"/>
                <xsd:element ref="ns3:VerticalMarket_x003a__x0020_Ing" minOccurs="0"/>
                <xsd:element ref="ns3:HorizontalMarket" minOccurs="0"/>
                <xsd:element ref="ns3:HorizontalMarketEntity_ID" minOccurs="0"/>
                <xsd:element ref="ns3:HorizontalMarket_x003a__x0020_Cas" minOccurs="0"/>
                <xsd:element ref="ns3:HorizontalMarket_x003a__x0020_Por" minOccurs="0"/>
                <xsd:element ref="ns3:HorizontalMarket_x003a__x0020_Ing" minOccurs="0"/>
                <xsd:element ref="ns3:CompanyUnitH" minOccurs="0"/>
                <xsd:element ref="ns3:CompanyUnitHEntity_ID" minOccurs="0"/>
                <xsd:element ref="ns3:CompanyUnitH_x003a__x0020_Cdempcsc" minOccurs="0"/>
                <xsd:element ref="ns3:CompanyUnitH_x003a__x0020_Dsnomcen" minOccurs="0"/>
                <xsd:element ref="ns3:CompanyUnitV" minOccurs="0"/>
                <xsd:element ref="ns3:CompanyUnitVEntity_ID" minOccurs="0"/>
                <xsd:element ref="ns3:CompanyUnitV_x003a__x0020_Cdempcsc" minOccurs="0"/>
                <xsd:element ref="ns3:CompanyUnitV_x003a__x0020_Dsnomcen" minOccurs="0"/>
                <xsd:element ref="ns3:CommentsForClient" minOccurs="0"/>
                <xsd:element ref="ns3:LastClientView" minOccurs="0"/>
                <xsd:element ref="ns3:LastUserClientView" minOccurs="0"/>
                <xsd:element ref="ns3:Publish" minOccurs="0"/>
                <xsd:element ref="ns3:Manag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temChildCount" ma:index="15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16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933b6-7f83-46c9-8b70-1863aace7f2a" elementFormDefault="qualified">
    <xsd:import namespace="http://schemas.microsoft.com/office/2006/documentManagement/types"/>
    <xsd:import namespace="http://schemas.microsoft.com/office/infopath/2007/PartnerControls"/>
    <xsd:element name="DescriptionFile" ma:index="8" nillable="true" ma:displayName="Descripción" ma:internalName="DescriptionFile">
      <xsd:simpleType>
        <xsd:restriction base="dms:Note">
          <xsd:maxLength value="255"/>
        </xsd:restriction>
      </xsd:simpleType>
    </xsd:element>
    <xsd:element name="OperationCode" ma:index="9" nillable="true" ma:displayName="Operation code" ma:default="SAFETY" ma:internalName="OperationCode">
      <xsd:simpleType>
        <xsd:restriction base="dms:Text"/>
      </xsd:simpleType>
    </xsd:element>
    <xsd:element name="SpaceType" ma:index="10" nillable="true" ma:displayName="SpaceType" ma:default="Proyect" ma:internalName="SpaceType">
      <xsd:simpleType>
        <xsd:restriction base="dms:Text"/>
      </xsd:simpleType>
    </xsd:element>
    <xsd:element name="OperationDes" ma:index="11" nillable="true" ma:displayName="OperationDes" ma:internalName="OperationDes">
      <xsd:simpleType>
        <xsd:restriction base="dms:Text"/>
      </xsd:simpleType>
    </xsd:element>
    <xsd:element name="ProyectCode" ma:index="12" nillable="true" ma:displayName="Project code" ma:default="18759" ma:internalName="ProyectCode">
      <xsd:simpleType>
        <xsd:restriction base="dms:Text"/>
      </xsd:simpleType>
    </xsd:element>
    <xsd:element name="CompanyOracleCode" ma:index="13" nillable="true" ma:displayName="Company code" ma:default="18" ma:internalName="CompanyOracleCode">
      <xsd:simpleType>
        <xsd:restriction base="dms:Text"/>
      </xsd:simpleType>
    </xsd:element>
    <xsd:element name="ProjectDes" ma:index="14" nillable="true" ma:displayName="ProjectDes" ma:default="P4 - ENACT" ma:internalName="ProjectDe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68c6d-8c77-489b-a1e4-6cc0845b9490" elementFormDefault="qualified">
    <xsd:import namespace="http://schemas.microsoft.com/office/2006/documentManagement/types"/>
    <xsd:import namespace="http://schemas.microsoft.com/office/infopath/2007/PartnerControls"/>
    <xsd:element name="Company" ma:index="17" nillable="true" ma:displayName="Company" ma:internalName="Company">
      <xsd:complexType>
        <xsd:simpleContent>
          <xsd:extension base="dms:BusinessDataPrimaryField">
            <xsd:attribute name="BdcField" type="xsd:string" fixed="Cdempcsc"/>
            <xsd:attribute name="RelatedFieldWssStaticName" type="xsd:string" fixed="CompanyGestionaEntity_ID"/>
            <xsd:attribute name="SecondaryFieldBdcNames" type="xsd:string" fixed="9%20Dsempcsc%202"/>
            <xsd:attribute name="SecondaryFieldsWssStaticNames" type="xsd:string" fixed="30%20Company%5Fx003a%5F%5Fx0020%5FDsempcsc%203"/>
            <xsd:attribute name="SystemInstance" type="xsd:string" fixed="CompanyGestionaEntity"/>
            <xsd:attribute name="EntityNamespace" type="xsd:string" fixed="Indra.Entities"/>
            <xsd:attribute name="EntityName" type="xsd:string" fixed="CompanyGestiona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mpanyGestionaEntity_ID" ma:index="18" nillable="true" ma:displayName="CompanyGestionaEntity_ID" ma:hidden="true" ma:internalName="CompanyGestionaEntity_ID">
      <xsd:complexType>
        <xsd:simpleContent>
          <xsd:extension base="dms:BusinessDataSecondaryField">
            <xsd:attribute name="BdcField" type="xsd:string" fixed="CompanyGestionaEntity_ID"/>
          </xsd:extension>
        </xsd:simpleContent>
      </xsd:complexType>
    </xsd:element>
    <xsd:element name="Company_x003a__x0020_Dsempcsc" ma:index="19" nillable="true" ma:displayName="Company: Dsempcsc" ma:internalName="Company_x003a__x0020_Dsempcsc">
      <xsd:complexType>
        <xsd:simpleContent>
          <xsd:extension base="dms:BusinessDataSecondaryField">
            <xsd:attribute name="BdcField" type="xsd:string" fixed="Dsempcsc"/>
          </xsd:extension>
        </xsd:simpleContent>
      </xsd:complexType>
    </xsd:element>
    <xsd:element name="Country" ma:index="20" nillable="true" ma:displayName="Country" ma:internalName="Country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CountryEntity_ID"/>
            <xsd:attribute name="SecondaryFieldBdcNames" type="xsd:string" fixed="4%204%204%20Cas%20Por%20Ing%206"/>
            <xsd:attribute name="SecondaryFieldsWssStaticNames" type="xsd:string" fixed="25%2025%2025%20Country%5Fx003a%5F%5Fx0020%5FCas%20Country%5Fx003a%5F%5Fx0020%5FPor%20Country%5Fx003a%5F%5Fx0020%5FIng%209"/>
            <xsd:attribute name="SystemInstance" type="xsd:string" fixed="CountryEntity"/>
            <xsd:attribute name="EntityNamespace" type="xsd:string" fixed="Indra.References.Entities"/>
            <xsd:attribute name="EntityName" type="xsd:string" fixed="Country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untryEntity_ID" ma:index="21" nillable="true" ma:displayName="CountryEntity_ID" ma:hidden="true" ma:internalName="CountryEntity_ID">
      <xsd:complexType>
        <xsd:simpleContent>
          <xsd:extension base="dms:BusinessDataSecondaryField">
            <xsd:attribute name="BdcField" type="xsd:string" fixed="CountryEntity_ID"/>
          </xsd:extension>
        </xsd:simpleContent>
      </xsd:complexType>
    </xsd:element>
    <xsd:element name="Country_x003a__x0020_Cas" ma:index="22" nillable="true" ma:displayName="Country: Cas" ma:internalName="Country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Country_x003a__x0020_Por" ma:index="23" nillable="true" ma:displayName="Country: Por" ma:internalName="Country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Country_x003a__x0020_Ing" ma:index="24" nillable="true" ma:displayName="Country: Ing" ma:internalName="Country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GeographicalArea" ma:index="25" nillable="true" ma:displayName="GeographicalArea" ma:internalName="GeographicalArea">
      <xsd:complexType>
        <xsd:simpleContent>
          <xsd:extension base="dms:BusinessDataPrimaryField">
            <xsd:attribute name="BdcField" type="xsd:string" fixed="Cdareage"/>
            <xsd:attribute name="RelatedFieldWssStaticName" type="xsd:string" fixed="GeoAreaGestionaEntity_ID"/>
            <xsd:attribute name="SecondaryFieldBdcNames" type="xsd:string" fixed="9%207%20Dsareage%20Cdpais%204"/>
            <xsd:attribute name="SecondaryFieldsWssStaticNames" type="xsd:string" fixed="39%2037%20GeographicalArea%5Fx003a%5F%5Fx0020%5FDsareage%20GeographicalArea%5Fx003a%5F%5Fx0020%5FCdpais%206"/>
            <xsd:attribute name="SystemInstance" type="xsd:string" fixed="GeoAreaGestionaEntity"/>
            <xsd:attribute name="EntityNamespace" type="xsd:string" fixed="Indra.Entities"/>
            <xsd:attribute name="EntityName" type="xsd:string" fixed="GeoAreaGestiona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GeoAreaGestionaEntity_ID" ma:index="26" nillable="true" ma:displayName="GeoAreaGestionaEntity_ID" ma:hidden="true" ma:internalName="GeoAreaGestionaEntity_ID">
      <xsd:complexType>
        <xsd:simpleContent>
          <xsd:extension base="dms:BusinessDataSecondaryField">
            <xsd:attribute name="BdcField" type="xsd:string" fixed="GeoAreaGestionaEntity_ID"/>
          </xsd:extension>
        </xsd:simpleContent>
      </xsd:complexType>
    </xsd:element>
    <xsd:element name="GeographicalArea_x003a__x0020_Dsareage" ma:index="27" nillable="true" ma:displayName="GeographicalArea: Dsareage" ma:internalName="GeographicalArea_x003a__x0020_Dsareage">
      <xsd:complexType>
        <xsd:simpleContent>
          <xsd:extension base="dms:BusinessDataSecondaryField">
            <xsd:attribute name="BdcField" type="xsd:string" fixed="Dsareage"/>
          </xsd:extension>
        </xsd:simpleContent>
      </xsd:complexType>
    </xsd:element>
    <xsd:element name="GeographicalArea_x003a__x0020_Cdpais" ma:index="28" nillable="true" ma:displayName="GeographicalArea: Cdpais" ma:internalName="GeographicalArea_x003a__x0020_Cdpais">
      <xsd:complexType>
        <xsd:simpleContent>
          <xsd:extension base="dms:BusinessDataSecondaryField">
            <xsd:attribute name="BdcField" type="xsd:string" fixed="Cdpais"/>
          </xsd:extension>
        </xsd:simpleContent>
      </xsd:complexType>
    </xsd:element>
    <xsd:element name="GlobalMarket" ma:index="29" nillable="true" ma:displayName="GlobalMarket" ma:internalName="GlobalMarket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GlobalMarketEntity_ID"/>
            <xsd:attribute name="SecondaryFieldBdcNames" type="xsd:string" fixed="4%204%204%20Cas%20Por%20Ing%206"/>
            <xsd:attribute name="SecondaryFieldsWssStaticNames" type="xsd:string" fixed="30%2030%2030%20GlobalMarket%5Fx003a%5F%5Fx0020%5FCas%20GlobalMarket%5Fx003a%5F%5Fx0020%5FPor%20GlobalMarket%5Fx003a%5F%5Fx0020%5FIng%209"/>
            <xsd:attribute name="SystemInstance" type="xsd:string" fixed="GlobalMarketEntity"/>
            <xsd:attribute name="EntityNamespace" type="xsd:string" fixed="Indra.References.Entities"/>
            <xsd:attribute name="EntityName" type="xsd:string" fixed="GlobalMarket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GlobalMarketEntity_ID" ma:index="30" nillable="true" ma:displayName="GlobalMarketEntity_ID" ma:hidden="true" ma:internalName="GlobalMarketEntity_ID">
      <xsd:complexType>
        <xsd:simpleContent>
          <xsd:extension base="dms:BusinessDataSecondaryField">
            <xsd:attribute name="BdcField" type="xsd:string" fixed="GlobalMarketEntity_ID"/>
          </xsd:extension>
        </xsd:simpleContent>
      </xsd:complexType>
    </xsd:element>
    <xsd:element name="GlobalMarket_x003a__x0020_Cas" ma:index="31" nillable="true" ma:displayName="GlobalMarket: Cas" ma:internalName="GlobalMarket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GlobalMarket_x003a__x0020_Por" ma:index="32" nillable="true" ma:displayName="GlobalMarket: Por" ma:internalName="GlobalMarket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GlobalMarket_x003a__x0020_Ing" ma:index="33" nillable="true" ma:displayName="GlobalMarket: Ing" ma:internalName="GlobalMarket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VerticalMarket" ma:index="34" nillable="true" ma:displayName="VerticalMarket" ma:internalName="VerticalMarket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VerticalMarketEntity_ID"/>
            <xsd:attribute name="SecondaryFieldBdcNames" type="xsd:string" fixed="4%204%204%20Cas%20Por%20Ing%206"/>
            <xsd:attribute name="SecondaryFieldsWssStaticNames" type="xsd:string" fixed="32%2032%2032%20VerticalMarket%5Fx003a%5F%5Fx0020%5FCas%20VerticalMarket%5Fx003a%5F%5Fx0020%5FPor%20VerticalMarket%5Fx003a%5F%5Fx0020%5FIng%209"/>
            <xsd:attribute name="SystemInstance" type="xsd:string" fixed="VerticalMarketEntity"/>
            <xsd:attribute name="EntityNamespace" type="xsd:string" fixed="Indra.References.Entities"/>
            <xsd:attribute name="EntityName" type="xsd:string" fixed="VerticalMarket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VerticalMarketEntity_ID" ma:index="35" nillable="true" ma:displayName="VerticalMarketEntity_ID" ma:hidden="true" ma:internalName="VerticalMarketEntity_ID">
      <xsd:complexType>
        <xsd:simpleContent>
          <xsd:extension base="dms:BusinessDataSecondaryField">
            <xsd:attribute name="BdcField" type="xsd:string" fixed="VerticalMarketEntity_ID"/>
          </xsd:extension>
        </xsd:simpleContent>
      </xsd:complexType>
    </xsd:element>
    <xsd:element name="VerticalMarket_x003a__x0020_Cas" ma:index="36" nillable="true" ma:displayName="VerticalMarket: Cas" ma:internalName="VerticalMarket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VerticalMarket_x003a__x0020_Por" ma:index="37" nillable="true" ma:displayName="VerticalMarket: Por" ma:internalName="VerticalMarket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VerticalMarket_x003a__x0020_Ing" ma:index="38" nillable="true" ma:displayName="VerticalMarket: Ing" ma:internalName="VerticalMarket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HorizontalMarket" ma:index="39" nillable="true" ma:displayName="HorizontalMarket" ma:internalName="HorizontalMarket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HorizontalMarketEntity_ID"/>
            <xsd:attribute name="SecondaryFieldBdcNames" type="xsd:string" fixed="4%204%204%20Cas%20Por%20Ing%206"/>
            <xsd:attribute name="SecondaryFieldsWssStaticNames" type="xsd:string" fixed="34%2034%2034%20HorizontalMarket%5Fx003a%5F%5Fx0020%5FCas%20HorizontalMarket%5Fx003a%5F%5Fx0020%5FPor%20HorizontalMarket%5Fx003a%5F%5Fx0020%5FIng%209"/>
            <xsd:attribute name="SystemInstance" type="xsd:string" fixed="HorizontalMarketEntity"/>
            <xsd:attribute name="EntityNamespace" type="xsd:string" fixed="Indra.Entities"/>
            <xsd:attribute name="EntityName" type="xsd:string" fixed="HorizontalMarket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HorizontalMarketEntity_ID" ma:index="40" nillable="true" ma:displayName="HorizontalMarketEntity_ID" ma:hidden="true" ma:internalName="HorizontalMarketEntity_ID">
      <xsd:complexType>
        <xsd:simpleContent>
          <xsd:extension base="dms:BusinessDataSecondaryField">
            <xsd:attribute name="BdcField" type="xsd:string" fixed="HorizontalMarketEntity_ID"/>
          </xsd:extension>
        </xsd:simpleContent>
      </xsd:complexType>
    </xsd:element>
    <xsd:element name="HorizontalMarket_x003a__x0020_Cas" ma:index="41" nillable="true" ma:displayName="HorizontalMarket: Cas" ma:internalName="HorizontalMarket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HorizontalMarket_x003a__x0020_Por" ma:index="42" nillable="true" ma:displayName="HorizontalMarket: Por" ma:internalName="HorizontalMarket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HorizontalMarket_x003a__x0020_Ing" ma:index="43" nillable="true" ma:displayName="HorizontalMarket: Ing" ma:internalName="HorizontalMarket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CompanyUnitH" ma:index="44" nillable="true" ma:displayName="CompanyUnitH" ma:internalName="CompanyUnitH">
      <xsd:complexType>
        <xsd:simpleContent>
          <xsd:extension base="dms:BusinessDataPrimaryField">
            <xsd:attribute name="BdcField" type="xsd:string" fixed="Cdcencos"/>
            <xsd:attribute name="RelatedFieldWssStaticName" type="xsd:string" fixed="CompanyUnitHEntity_ID"/>
            <xsd:attribute name="SecondaryFieldBdcNames" type="xsd:string" fixed="9%209%20Cdempcsc%20Dsnomcen%204"/>
            <xsd:attribute name="SecondaryFieldsWssStaticNames" type="xsd:string" fixed="35%2035%20CompanyUnitH%5Fx003a%5F%5Fx0020%5FCdempcsc%20CompanyUnitH%5Fx003a%5F%5Fx0020%5FDsnomcen%206"/>
            <xsd:attribute name="SystemInstance" type="xsd:string" fixed="CompanyUnitHEntity"/>
            <xsd:attribute name="EntityNamespace" type="xsd:string" fixed="Indra.Entities"/>
            <xsd:attribute name="EntityName" type="xsd:string" fixed="CompanyUnitH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mpanyUnitHEntity_ID" ma:index="45" nillable="true" ma:displayName="CompanyUnitHEntity_ID" ma:hidden="true" ma:internalName="CompanyUnitHEntity_ID">
      <xsd:complexType>
        <xsd:simpleContent>
          <xsd:extension base="dms:BusinessDataSecondaryField">
            <xsd:attribute name="BdcField" type="xsd:string" fixed="CompanyUnitHEntity_ID"/>
          </xsd:extension>
        </xsd:simpleContent>
      </xsd:complexType>
    </xsd:element>
    <xsd:element name="CompanyUnitH_x003a__x0020_Cdempcsc" ma:index="46" nillable="true" ma:displayName="CompanyUnitH: Cdempcsc" ma:internalName="CompanyUnitH_x003a__x0020_Cdempcsc">
      <xsd:complexType>
        <xsd:simpleContent>
          <xsd:extension base="dms:BusinessDataSecondaryField">
            <xsd:attribute name="BdcField" type="xsd:string" fixed="Cdempcsc"/>
          </xsd:extension>
        </xsd:simpleContent>
      </xsd:complexType>
    </xsd:element>
    <xsd:element name="CompanyUnitH_x003a__x0020_Dsnomcen" ma:index="47" nillable="true" ma:displayName="CompanyUnitH: Dsnomcen" ma:internalName="CompanyUnitH_x003a__x0020_Dsnomcen">
      <xsd:complexType>
        <xsd:simpleContent>
          <xsd:extension base="dms:BusinessDataSecondaryField">
            <xsd:attribute name="BdcField" type="xsd:string" fixed="Dsnomcen"/>
          </xsd:extension>
        </xsd:simpleContent>
      </xsd:complexType>
    </xsd:element>
    <xsd:element name="CompanyUnitV" ma:index="48" nillable="true" ma:displayName="CompanyUnitV" ma:internalName="CompanyUnitV">
      <xsd:complexType>
        <xsd:simpleContent>
          <xsd:extension base="dms:BusinessDataPrimaryField">
            <xsd:attribute name="BdcField" type="xsd:string" fixed="Cdcencos"/>
            <xsd:attribute name="RelatedFieldWssStaticName" type="xsd:string" fixed="CompanyUnitVEntity_ID"/>
            <xsd:attribute name="SecondaryFieldBdcNames" type="xsd:string" fixed="9%209%20Cdempcsc%20Dsnomcen%204"/>
            <xsd:attribute name="SecondaryFieldsWssStaticNames" type="xsd:string" fixed="35%2035%20CompanyUnitV%5Fx003a%5F%5Fx0020%5FCdempcsc%20CompanyUnitV%5Fx003a%5F%5Fx0020%5FDsnomcen%206"/>
            <xsd:attribute name="SystemInstance" type="xsd:string" fixed="CompanyUnitVEntity"/>
            <xsd:attribute name="EntityNamespace" type="xsd:string" fixed="Indra.Entities"/>
            <xsd:attribute name="EntityName" type="xsd:string" fixed="CompanyUnitV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mpanyUnitVEntity_ID" ma:index="49" nillable="true" ma:displayName="CompanyUnitVEntity_ID" ma:hidden="true" ma:internalName="CompanyUnitVEntity_ID">
      <xsd:complexType>
        <xsd:simpleContent>
          <xsd:extension base="dms:BusinessDataSecondaryField">
            <xsd:attribute name="BdcField" type="xsd:string" fixed="CompanyUnitVEntity_ID"/>
          </xsd:extension>
        </xsd:simpleContent>
      </xsd:complexType>
    </xsd:element>
    <xsd:element name="CompanyUnitV_x003a__x0020_Cdempcsc" ma:index="50" nillable="true" ma:displayName="CompanyUnitV: Cdempcsc" ma:internalName="CompanyUnitV_x003a__x0020_Cdempcsc">
      <xsd:complexType>
        <xsd:simpleContent>
          <xsd:extension base="dms:BusinessDataSecondaryField">
            <xsd:attribute name="BdcField" type="xsd:string" fixed="Cdempcsc"/>
          </xsd:extension>
        </xsd:simpleContent>
      </xsd:complexType>
    </xsd:element>
    <xsd:element name="CompanyUnitV_x003a__x0020_Dsnomcen" ma:index="51" nillable="true" ma:displayName="CompanyUnitV: Dsnomcen" ma:internalName="CompanyUnitV_x003a__x0020_Dsnomcen">
      <xsd:complexType>
        <xsd:simpleContent>
          <xsd:extension base="dms:BusinessDataSecondaryField">
            <xsd:attribute name="BdcField" type="xsd:string" fixed="Dsnomcen"/>
          </xsd:extension>
        </xsd:simpleContent>
      </xsd:complexType>
    </xsd:element>
    <xsd:element name="CommentsForClient" ma:index="52" nillable="true" ma:displayName="CommentsForClient" ma:internalName="CommentsForClient">
      <xsd:simpleType>
        <xsd:restriction base="dms:Note">
          <xsd:maxLength value="255"/>
        </xsd:restriction>
      </xsd:simpleType>
    </xsd:element>
    <xsd:element name="LastClientView" ma:index="53" nillable="true" ma:displayName="LastClientView" ma:internalName="LastClientView">
      <xsd:simpleType>
        <xsd:restriction base="dms:DateTime"/>
      </xsd:simpleType>
    </xsd:element>
    <xsd:element name="LastUserClientView" ma:index="54" nillable="true" ma:displayName="LastUserClientView" ma:list="UserInfo" ma:internalName="LastUserClientView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" ma:index="55" nillable="true" ma:displayName="Publish" ma:format="DateOnly" ma:internalName="Publish">
      <xsd:simpleType>
        <xsd:restriction base="dms:DateTime"/>
      </xsd:simpleType>
    </xsd:element>
    <xsd:element name="Manager" ma:index="56" nillable="true" ma:displayName="Manager" ma:list="UserInfo" ma:internalName="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ticalMarketEntity_ID xmlns="64b68c6d-8c77-489b-a1e4-6cc0845b9490" xsi:nil="true"/>
    <CompanyOracleCode xmlns="aab933b6-7f83-46c9-8b70-1863aace7f2a">18</CompanyOracleCode>
    <Company_x003a__x0020_Dsempcsc xmlns="64b68c6d-8c77-489b-a1e4-6cc0845b9490" xsi:nil="true"/>
    <GeoAreaGestionaEntity_ID xmlns="64b68c6d-8c77-489b-a1e4-6cc0845b9490" xsi:nil="true"/>
    <HorizontalMarketEntity_ID xmlns="64b68c6d-8c77-489b-a1e4-6cc0845b9490" xsi:nil="true"/>
    <GeographicalArea xmlns="64b68c6d-8c77-489b-a1e4-6cc0845b9490" xsi:nil="true" Resolved="true"/>
    <GeographicalArea_x003a__x0020_Dsareage xmlns="64b68c6d-8c77-489b-a1e4-6cc0845b9490" xsi:nil="true"/>
    <OperationCode xmlns="aab933b6-7f83-46c9-8b70-1863aace7f2a">IOTSAFETY</OperationCode>
    <VerticalMarket_x003a__x0020_Por xmlns="64b68c6d-8c77-489b-a1e4-6cc0845b9490" xsi:nil="true"/>
    <Publish xmlns="64b68c6d-8c77-489b-a1e4-6cc0845b9490" xsi:nil="true"/>
    <OperationDes xmlns="aab933b6-7f83-46c9-8b70-1863aace7f2a" xsi:nil="true"/>
    <CompanyUnitV_x003a__x0020_Cdempcsc xmlns="64b68c6d-8c77-489b-a1e4-6cc0845b9490" xsi:nil="true"/>
    <Country_x003a__x0020_Cas xmlns="64b68c6d-8c77-489b-a1e4-6cc0845b9490" xsi:nil="true"/>
    <GlobalMarketEntity_ID xmlns="64b68c6d-8c77-489b-a1e4-6cc0845b9490" xsi:nil="true"/>
    <CompanyUnitH_x003a__x0020_Dsnomcen xmlns="64b68c6d-8c77-489b-a1e4-6cc0845b9490" xsi:nil="true"/>
    <LastUserClientView xmlns="64b68c6d-8c77-489b-a1e4-6cc0845b9490">
      <UserInfo>
        <DisplayName/>
        <AccountId xsi:nil="true"/>
        <AccountType/>
      </UserInfo>
    </LastUserClientView>
    <ProyectCode xmlns="aab933b6-7f83-46c9-8b70-1863aace7f2a">18759</ProyectCode>
    <Country_x003a__x0020_Por xmlns="64b68c6d-8c77-489b-a1e4-6cc0845b9490" xsi:nil="true"/>
    <GeographicalArea_x003a__x0020_Cdpais xmlns="64b68c6d-8c77-489b-a1e4-6cc0845b9490" xsi:nil="true"/>
    <GlobalMarket xmlns="64b68c6d-8c77-489b-a1e4-6cc0845b9490" xsi:nil="true" Resolved="true"/>
    <GlobalMarket_x003a__x0020_Por xmlns="64b68c6d-8c77-489b-a1e4-6cc0845b9490" xsi:nil="true"/>
    <CompanyUnitH_x003a__x0020_Cdempcsc xmlns="64b68c6d-8c77-489b-a1e4-6cc0845b9490" xsi:nil="true"/>
    <CompanyUnitVEntity_ID xmlns="64b68c6d-8c77-489b-a1e4-6cc0845b9490" xsi:nil="true"/>
    <DescriptionFile xmlns="aab933b6-7f83-46c9-8b70-1863aace7f2a" xsi:nil="true"/>
    <VerticalMarket_x003a__x0020_Cas xmlns="64b68c6d-8c77-489b-a1e4-6cc0845b9490" xsi:nil="true"/>
    <ProjectDes xmlns="aab933b6-7f83-46c9-8b70-1863aace7f2a">ENACT</ProjectDes>
    <GlobalMarket_x003a__x0020_Cas xmlns="64b68c6d-8c77-489b-a1e4-6cc0845b9490" xsi:nil="true"/>
    <CompanyUnitH xmlns="64b68c6d-8c77-489b-a1e4-6cc0845b9490" xsi:nil="true" Resolved="true"/>
    <CompanyUnitV xmlns="64b68c6d-8c77-489b-a1e4-6cc0845b9490" xsi:nil="true" Resolved="true"/>
    <Company xmlns="64b68c6d-8c77-489b-a1e4-6cc0845b9490" xsi:nil="true" Resolved="true"/>
    <CompanyGestionaEntity_ID xmlns="64b68c6d-8c77-489b-a1e4-6cc0845b9490" xsi:nil="true"/>
    <GlobalMarket_x003a__x0020_Ing xmlns="64b68c6d-8c77-489b-a1e4-6cc0845b9490" xsi:nil="true"/>
    <CompanyUnitHEntity_ID xmlns="64b68c6d-8c77-489b-a1e4-6cc0845b9490" xsi:nil="true"/>
    <CommentsForClient xmlns="64b68c6d-8c77-489b-a1e4-6cc0845b9490" xsi:nil="true"/>
    <Manager xmlns="64b68c6d-8c77-489b-a1e4-6cc0845b9490">
      <UserInfo>
        <DisplayName/>
        <AccountId xsi:nil="true"/>
        <AccountType/>
      </UserInfo>
    </Manager>
    <HorizontalMarket xmlns="64b68c6d-8c77-489b-a1e4-6cc0845b9490" xsi:nil="true" Resolved="true"/>
    <CompanyUnitV_x003a__x0020_Dsnomcen xmlns="64b68c6d-8c77-489b-a1e4-6cc0845b9490" xsi:nil="true"/>
    <SpaceType xmlns="aab933b6-7f83-46c9-8b70-1863aace7f2a">Proyect</SpaceType>
    <CountryEntity_ID xmlns="64b68c6d-8c77-489b-a1e4-6cc0845b9490" xsi:nil="true"/>
    <HorizontalMarket_x003a__x0020_Por xmlns="64b68c6d-8c77-489b-a1e4-6cc0845b9490" xsi:nil="true"/>
    <HorizontalMarket_x003a__x0020_Ing xmlns="64b68c6d-8c77-489b-a1e4-6cc0845b9490" xsi:nil="true"/>
    <LastClientView xmlns="64b68c6d-8c77-489b-a1e4-6cc0845b9490" xsi:nil="true"/>
    <Country xmlns="64b68c6d-8c77-489b-a1e4-6cc0845b9490" xsi:nil="true" Resolved="true"/>
    <VerticalMarket_x003a__x0020_Ing xmlns="64b68c6d-8c77-489b-a1e4-6cc0845b9490" xsi:nil="true"/>
    <Country_x003a__x0020_Ing xmlns="64b68c6d-8c77-489b-a1e4-6cc0845b9490" xsi:nil="true"/>
    <VerticalMarket xmlns="64b68c6d-8c77-489b-a1e4-6cc0845b9490" xsi:nil="true" Resolved="true"/>
    <HorizontalMarket_x003a__x0020_Cas xmlns="64b68c6d-8c77-489b-a1e4-6cc0845b94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FormUrls xmlns="http://schemas.microsoft.com/sharepoint/v3/contenttype/forms/url">
  <Display>_layouts/15/Indra.Gdop.ContentTypes/ViewWorkArea.aspx</Display>
  <Edit>_layouts/15/Indra.Gdop.ContentTypes/NewJobFileProyect.aspx</Edit>
</FormUrl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2A476-2A9C-4D4A-B2CE-B988C87D9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b933b6-7f83-46c9-8b70-1863aace7f2a"/>
    <ds:schemaRef ds:uri="64b68c6d-8c77-489b-a1e4-6cc0845b9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6D3425-50DA-4CF6-9B1E-94404FBD1833}">
  <ds:schemaRefs>
    <ds:schemaRef ds:uri="http://schemas.microsoft.com/office/2006/documentManagement/types"/>
    <ds:schemaRef ds:uri="http://schemas.microsoft.com/sharepoint/v3"/>
    <ds:schemaRef ds:uri="http://purl.org/dc/terms/"/>
    <ds:schemaRef ds:uri="64b68c6d-8c77-489b-a1e4-6cc0845b9490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ab933b6-7f83-46c9-8b70-1863aace7f2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FBD6D0E-D76B-4C8F-818B-F8A8DFBF47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34737C-5B5C-4648-9144-B616F3505FB6}">
  <ds:schemaRefs>
    <ds:schemaRef ds:uri="http://schemas.microsoft.com/sharepoint/v3/contenttype/forms/url"/>
  </ds:schemaRefs>
</ds:datastoreItem>
</file>

<file path=customXml/itemProps5.xml><?xml version="1.0" encoding="utf-8"?>
<ds:datastoreItem xmlns:ds="http://schemas.openxmlformats.org/officeDocument/2006/customXml" ds:itemID="{96FA8AB4-51D8-45BF-9AF8-191B3416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ENACT_Word_Template.dot</Template>
  <TotalTime>81</TotalTime>
  <Pages>50</Pages>
  <Words>11155</Words>
  <Characters>63588</Characters>
  <Application>Microsoft Office Word</Application>
  <DocSecurity>0</DocSecurity>
  <Lines>529</Lines>
  <Paragraphs>149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Title:</vt:lpstr>
      <vt:lpstr>Title:</vt:lpstr>
    </vt:vector>
  </TitlesOfParts>
  <Company>IBM</Company>
  <LinksUpToDate>false</LinksUpToDate>
  <CharactersWithSpaces>74594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subject/>
  <dc:creator>Gérard LACOSTE</dc:creator>
  <cp:keywords/>
  <dc:description/>
  <cp:lastModifiedBy>Jiménez Gómez, Sergio</cp:lastModifiedBy>
  <cp:revision>51</cp:revision>
  <cp:lastPrinted>2014-09-29T10:38:00Z</cp:lastPrinted>
  <dcterms:created xsi:type="dcterms:W3CDTF">2019-03-27T14:14:00Z</dcterms:created>
  <dcterms:modified xsi:type="dcterms:W3CDTF">2020-09-08T06:47:00Z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0x010100D6DE900D53DF4803A19DE93791A48B98009E256782E7474933812ACCF5240373E800D664373ED6E30547932FC38AD99BA2F4</vt:lpwstr>
  </property>
</Properties>
</file>